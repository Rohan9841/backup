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796435B1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>and detail-oriente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interactive and immersive 3D application </w:t>
      </w:r>
      <w:r w:rsidR="00D65EFD">
        <w:t>in a fast-paced environment</w:t>
      </w:r>
      <w:r w:rsidR="00C20D08">
        <w:t xml:space="preserve"> using Unity game engine</w:t>
      </w:r>
      <w:r w:rsidR="00D65EFD">
        <w:t xml:space="preserve">. </w:t>
      </w:r>
      <w:r>
        <w:t xml:space="preserve">Has strong problem-solving and </w:t>
      </w:r>
      <w:r w:rsidR="00062F71">
        <w:t>analytical</w:t>
      </w:r>
      <w:r>
        <w:t xml:space="preserve"> skills with </w:t>
      </w:r>
      <w:r w:rsidR="006653DE">
        <w:t xml:space="preserve">a passion for </w:t>
      </w:r>
      <w:r w:rsidR="005336D8">
        <w:t xml:space="preserve">learning </w:t>
      </w:r>
      <w:r w:rsidR="006653DE">
        <w:t>emerging technologies</w:t>
      </w:r>
      <w:r>
        <w:t xml:space="preserve">. </w:t>
      </w:r>
      <w:r w:rsidR="005B48FD">
        <w:t xml:space="preserve">Dynamic Creative Developer </w:t>
      </w:r>
      <w:r w:rsidR="00AE1EC9">
        <w:t>with focus on performance and test-driven development.</w:t>
      </w:r>
      <w:r w:rsidR="005B48FD">
        <w:t xml:space="preserve"> </w:t>
      </w:r>
      <w:r w:rsidR="00062F71">
        <w:t>Well-spoken with strong listening, written and verbal communication skills and 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  <w:bookmarkStart w:id="0" w:name="_GoBack"/>
      <w:bookmarkEnd w:id="0"/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40AA9E6C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Integrated spatial audio and voice interface in </w:t>
      </w:r>
      <w:r w:rsidR="009F4239">
        <w:rPr>
          <w:rStyle w:val="span"/>
        </w:rPr>
        <w:t xml:space="preserve">3D character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61BF38C5" w14:textId="2A00B748" w:rsidR="004B40CF" w:rsidRDefault="00362A7D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Integrated and o</w:t>
      </w:r>
      <w:r w:rsidR="004B40CF">
        <w:rPr>
          <w:rStyle w:val="span"/>
        </w:rPr>
        <w:t xml:space="preserve">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7DAF55CA" w14:textId="61111A9E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Worked closely with a faculty to create user interface and implement game logic using agile process for faster development.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0FCC66E9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21E9E9B3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362A7D">
        <w:t xml:space="preserve">Google </w:t>
      </w:r>
      <w:proofErr w:type="spellStart"/>
      <w:r w:rsidR="00362A7D">
        <w:t>ARCore</w:t>
      </w:r>
      <w:proofErr w:type="spellEnd"/>
      <w:r w:rsidR="00362A7D">
        <w:t xml:space="preserve">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8349907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Software Development Life Cycle, 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00850" w14:textId="77777777" w:rsidR="0026028E" w:rsidRDefault="0026028E" w:rsidP="00AE1EC9">
      <w:pPr>
        <w:spacing w:line="240" w:lineRule="auto"/>
      </w:pPr>
      <w:r>
        <w:separator/>
      </w:r>
    </w:p>
  </w:endnote>
  <w:endnote w:type="continuationSeparator" w:id="0">
    <w:p w14:paraId="34B2AA5B" w14:textId="77777777" w:rsidR="0026028E" w:rsidRDefault="0026028E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3539A" w14:textId="77777777" w:rsidR="0026028E" w:rsidRDefault="0026028E" w:rsidP="00AE1EC9">
      <w:pPr>
        <w:spacing w:line="240" w:lineRule="auto"/>
      </w:pPr>
      <w:r>
        <w:separator/>
      </w:r>
    </w:p>
  </w:footnote>
  <w:footnote w:type="continuationSeparator" w:id="0">
    <w:p w14:paraId="0DB5CA17" w14:textId="77777777" w:rsidR="0026028E" w:rsidRDefault="0026028E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6028E"/>
    <w:rsid w:val="002A4CBD"/>
    <w:rsid w:val="00314B87"/>
    <w:rsid w:val="00362A7D"/>
    <w:rsid w:val="003C3AC2"/>
    <w:rsid w:val="00410DCD"/>
    <w:rsid w:val="004159A5"/>
    <w:rsid w:val="00425F96"/>
    <w:rsid w:val="004262CC"/>
    <w:rsid w:val="004A3D87"/>
    <w:rsid w:val="004B40CF"/>
    <w:rsid w:val="005336D8"/>
    <w:rsid w:val="005B48FD"/>
    <w:rsid w:val="006653DE"/>
    <w:rsid w:val="00676AEE"/>
    <w:rsid w:val="0075616F"/>
    <w:rsid w:val="00856508"/>
    <w:rsid w:val="008E65C2"/>
    <w:rsid w:val="00914E1D"/>
    <w:rsid w:val="009923C2"/>
    <w:rsid w:val="009B522F"/>
    <w:rsid w:val="009D268D"/>
    <w:rsid w:val="009E082C"/>
    <w:rsid w:val="009F4239"/>
    <w:rsid w:val="00A94B00"/>
    <w:rsid w:val="00AE06CB"/>
    <w:rsid w:val="00AE1EC9"/>
    <w:rsid w:val="00B27885"/>
    <w:rsid w:val="00B54663"/>
    <w:rsid w:val="00C11644"/>
    <w:rsid w:val="00C20D08"/>
    <w:rsid w:val="00C87233"/>
    <w:rsid w:val="00D65EFD"/>
    <w:rsid w:val="00E00AC8"/>
    <w:rsid w:val="00EA0BBF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3</cp:revision>
  <cp:lastPrinted>2019-02-26T02:59:00Z</cp:lastPrinted>
  <dcterms:created xsi:type="dcterms:W3CDTF">2019-03-21T14:09:00Z</dcterms:created>
  <dcterms:modified xsi:type="dcterms:W3CDTF">2019-03-21T14:19:00Z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