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7777777" w:rsidR="00FC21AE" w:rsidRDefault="009D268D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7ACB3A76" w:rsidR="002633AC" w:rsidRDefault="00C87233" w:rsidP="002633AC">
      <w:pPr>
        <w:pStyle w:val="p"/>
        <w:spacing w:line="400" w:lineRule="atLeast"/>
        <w:rPr>
          <w:strike/>
          <w:color w:val="000000"/>
          <w:sz w:val="30"/>
        </w:rPr>
      </w:pPr>
      <w:r>
        <w:t>Highly motivated</w:t>
      </w:r>
      <w:r w:rsidR="00D65EFD">
        <w:t xml:space="preserve"> </w:t>
      </w:r>
      <w:r>
        <w:t>and detail-oriented</w:t>
      </w:r>
      <w:r w:rsidR="002633AC">
        <w:t xml:space="preserve"> application developer with 2+ years of experience in creating interactive and immersive</w:t>
      </w:r>
      <w:r w:rsidR="001C1062">
        <w:t xml:space="preserve"> </w:t>
      </w:r>
      <w:r w:rsidR="002633AC">
        <w:t>3D application in a fast-paced environment using Unity game engine. Has strong critical thinking</w:t>
      </w:r>
      <w:r w:rsidR="001C1062">
        <w:t xml:space="preserve"> and</w:t>
      </w:r>
      <w:r w:rsidR="002633AC">
        <w:t xml:space="preserve"> analytical skills to solve complex problems. Bilingual and well-spoken with strong communication skills and the ability to work closely with people of all different backgrounds and personalities. </w:t>
      </w:r>
    </w:p>
    <w:p w14:paraId="031933C4" w14:textId="4B16486B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5D4F15C8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FC21AE">
        <w:rPr>
          <w:rStyle w:val="span"/>
        </w:rPr>
        <w:t xml:space="preserve">May 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6BB54D9A" w14:textId="62B50AAE" w:rsidR="002A4CBD" w:rsidRDefault="000F33A4">
      <w:pPr>
        <w:pStyle w:val="divdocumentsinglecolumn"/>
        <w:spacing w:line="400" w:lineRule="atLeast"/>
      </w:pPr>
      <w:r>
        <w:rPr>
          <w:rStyle w:val="spanjobtitle"/>
        </w:rPr>
        <w:t>Web Developer</w:t>
      </w:r>
      <w:r w:rsidR="009D268D">
        <w:rPr>
          <w:rStyle w:val="span"/>
        </w:rPr>
        <w:t>, 08/201</w:t>
      </w:r>
      <w:r w:rsidR="00E36E68">
        <w:rPr>
          <w:rStyle w:val="span"/>
        </w:rPr>
        <w:t>6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323E8B87" w14:textId="7D32E097" w:rsidR="00EA0BBF" w:rsidRDefault="009D268D" w:rsidP="00A856FE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Built data visualization tool using D3.js library </w:t>
      </w:r>
      <w:r w:rsidR="00EA0BBF">
        <w:rPr>
          <w:rStyle w:val="span"/>
        </w:rPr>
        <w:t>to</w:t>
      </w:r>
      <w:r>
        <w:rPr>
          <w:rStyle w:val="span"/>
        </w:rPr>
        <w:t xml:space="preserve"> help phage researchers find cure for tuberculosis</w:t>
      </w:r>
      <w:r w:rsidR="00EA0BBF">
        <w:rPr>
          <w:rStyle w:val="span"/>
        </w:rPr>
        <w:t xml:space="preserve"> which increased their understanding of different phage genomes</w:t>
      </w:r>
      <w:r>
        <w:rPr>
          <w:rStyle w:val="span"/>
        </w:rPr>
        <w:t>.</w:t>
      </w:r>
    </w:p>
    <w:p w14:paraId="23DF0BD9" w14:textId="1463C812" w:rsidR="002633AC" w:rsidRDefault="002633AC" w:rsidP="00A856FE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Successfully interpreted the phage data to draw conclusions for research action and strategy. </w:t>
      </w:r>
    </w:p>
    <w:p w14:paraId="7B88CB4A" w14:textId="6A66BE43" w:rsidR="002A4CBD" w:rsidRDefault="009D268D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Wrote clean and efficient code in HTML, CSS, PHP, and JavaScript libraries for re-usability and scalability.</w:t>
      </w:r>
    </w:p>
    <w:p w14:paraId="029E0B27" w14:textId="493243E7" w:rsidR="001C27E3" w:rsidRDefault="001C27E3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Optimized web assets and wrote faster algorithms to improve performance which increased speed by </w:t>
      </w:r>
      <w:r w:rsidR="000F33A4">
        <w:rPr>
          <w:rStyle w:val="span"/>
        </w:rPr>
        <w:t>12</w:t>
      </w:r>
      <w:r>
        <w:rPr>
          <w:rStyle w:val="span"/>
        </w:rPr>
        <w:t>%.</w:t>
      </w:r>
    </w:p>
    <w:p w14:paraId="5E946994" w14:textId="52FF19B4" w:rsidR="002A4CBD" w:rsidRDefault="009D268D" w:rsidP="00A856FE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E36E68">
        <w:rPr>
          <w:rStyle w:val="span"/>
        </w:rPr>
        <w:t xml:space="preserve"> and designed</w:t>
      </w:r>
      <w:r w:rsidR="00314B87">
        <w:rPr>
          <w:rStyle w:val="span"/>
        </w:rPr>
        <w:t xml:space="preserve"> MySQL</w:t>
      </w:r>
      <w:r>
        <w:rPr>
          <w:rStyle w:val="span"/>
        </w:rPr>
        <w:t xml:space="preserve"> databases to store </w:t>
      </w:r>
      <w:r w:rsidR="00FC21AE">
        <w:rPr>
          <w:rStyle w:val="span"/>
        </w:rPr>
        <w:t>and retrieve</w:t>
      </w:r>
      <w:r w:rsidR="009E082C">
        <w:rPr>
          <w:rStyle w:val="span"/>
        </w:rPr>
        <w:t xml:space="preserve"> </w:t>
      </w:r>
      <w:r w:rsidR="00FC21AE">
        <w:rPr>
          <w:rStyle w:val="span"/>
        </w:rPr>
        <w:t>million</w:t>
      </w:r>
      <w:r w:rsidR="009E082C">
        <w:rPr>
          <w:rStyle w:val="span"/>
        </w:rPr>
        <w:t>s of</w:t>
      </w:r>
      <w:r w:rsidR="00FC21AE">
        <w:rPr>
          <w:rStyle w:val="span"/>
        </w:rPr>
        <w:t xml:space="preserve"> </w:t>
      </w:r>
      <w:r w:rsidR="00C87233">
        <w:rPr>
          <w:rStyle w:val="span"/>
        </w:rPr>
        <w:t xml:space="preserve">phage </w:t>
      </w:r>
      <w:r>
        <w:rPr>
          <w:rStyle w:val="span"/>
        </w:rPr>
        <w:t>data</w:t>
      </w:r>
      <w:r w:rsidR="001C27E3">
        <w:rPr>
          <w:rStyle w:val="span"/>
        </w:rPr>
        <w:t xml:space="preserve"> and studied them using the visualization tool</w:t>
      </w:r>
      <w:r>
        <w:rPr>
          <w:rStyle w:val="span"/>
        </w:rPr>
        <w:t>.</w:t>
      </w:r>
    </w:p>
    <w:p w14:paraId="1F89ECF4" w14:textId="40CB1CA2" w:rsidR="002633AC" w:rsidRDefault="002633AC" w:rsidP="00A856FE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Used the agile process to create server-side and user-interface for faster development. </w:t>
      </w:r>
    </w:p>
    <w:p w14:paraId="518912CF" w14:textId="2EA9EC9F" w:rsidR="00410DCD" w:rsidRDefault="0005218F" w:rsidP="00410DCD">
      <w:pPr>
        <w:pStyle w:val="divdocumentsinglecolumn"/>
        <w:spacing w:before="360" w:line="400" w:lineRule="atLeast"/>
      </w:pPr>
      <w:r>
        <w:rPr>
          <w:rStyle w:val="span"/>
          <w:b/>
        </w:rPr>
        <w:t>3D Augmented Reality Developer</w:t>
      </w:r>
      <w:r w:rsidR="00410DCD">
        <w:rPr>
          <w:rStyle w:val="span"/>
        </w:rPr>
        <w:t>, 0</w:t>
      </w:r>
      <w:r w:rsidR="00167F5E">
        <w:rPr>
          <w:rStyle w:val="span"/>
        </w:rPr>
        <w:t>1</w:t>
      </w:r>
      <w:r w:rsidR="00410DCD">
        <w:rPr>
          <w:rStyle w:val="span"/>
        </w:rPr>
        <w:t>/201</w:t>
      </w:r>
      <w:r w:rsidR="00167F5E">
        <w:rPr>
          <w:rStyle w:val="span"/>
        </w:rPr>
        <w:t>7</w:t>
      </w:r>
      <w:r w:rsidR="00410DCD">
        <w:rPr>
          <w:rStyle w:val="span"/>
        </w:rPr>
        <w:t xml:space="preserve"> to </w:t>
      </w:r>
      <w:r>
        <w:rPr>
          <w:rStyle w:val="span"/>
        </w:rPr>
        <w:t>Current</w:t>
      </w:r>
      <w:r w:rsidR="00410DCD">
        <w:rPr>
          <w:rStyle w:val="spanpaddedlineCharacter"/>
        </w:rPr>
        <w:t xml:space="preserve"> </w:t>
      </w:r>
    </w:p>
    <w:p w14:paraId="12A363DF" w14:textId="77777777" w:rsidR="00410DCD" w:rsidRDefault="00410DCD" w:rsidP="00410DCD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00499782" w14:textId="4E68E300" w:rsidR="00410DCD" w:rsidRDefault="00AE06CB" w:rsidP="0005218F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</w:t>
      </w:r>
      <w:r w:rsidR="0005218F">
        <w:rPr>
          <w:rStyle w:val="span"/>
        </w:rPr>
        <w:t>evelop</w:t>
      </w:r>
      <w:r>
        <w:rPr>
          <w:rStyle w:val="span"/>
        </w:rPr>
        <w:t>ed</w:t>
      </w:r>
      <w:r w:rsidR="0005218F">
        <w:rPr>
          <w:rStyle w:val="span"/>
        </w:rPr>
        <w:t xml:space="preserve"> </w:t>
      </w:r>
      <w:r>
        <w:rPr>
          <w:rStyle w:val="span"/>
        </w:rPr>
        <w:t xml:space="preserve">interactive </w:t>
      </w:r>
      <w:r w:rsidR="0005218F">
        <w:rPr>
          <w:rStyle w:val="span"/>
        </w:rPr>
        <w:t xml:space="preserve">augmented reality application </w:t>
      </w:r>
      <w:r w:rsidR="00675681">
        <w:rPr>
          <w:rStyle w:val="span"/>
        </w:rPr>
        <w:t xml:space="preserve">using Unity </w:t>
      </w:r>
      <w:r w:rsidR="00314B87">
        <w:rPr>
          <w:rStyle w:val="span"/>
        </w:rPr>
        <w:t xml:space="preserve">for the university museum </w:t>
      </w:r>
      <w:r>
        <w:rPr>
          <w:rStyle w:val="span"/>
        </w:rPr>
        <w:t>which gave visitors</w:t>
      </w:r>
      <w:r w:rsidR="00314B87">
        <w:rPr>
          <w:rStyle w:val="span"/>
        </w:rPr>
        <w:t xml:space="preserve"> an in</w:t>
      </w:r>
      <w:r w:rsidR="009923C2">
        <w:rPr>
          <w:rStyle w:val="span"/>
        </w:rPr>
        <w:t>novative</w:t>
      </w:r>
      <w:r w:rsidR="00314B87">
        <w:rPr>
          <w:rStyle w:val="span"/>
        </w:rPr>
        <w:t xml:space="preserve"> way to learn about the artifacts.</w:t>
      </w:r>
    </w:p>
    <w:p w14:paraId="528BE192" w14:textId="76A989D4" w:rsidR="00AE06CB" w:rsidRDefault="00AE06CB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Wrote C# scripts in </w:t>
      </w:r>
      <w:r w:rsidR="00675681">
        <w:rPr>
          <w:rStyle w:val="span"/>
        </w:rPr>
        <w:t>visual studio</w:t>
      </w:r>
      <w:r>
        <w:rPr>
          <w:rStyle w:val="span"/>
        </w:rPr>
        <w:t xml:space="preserve"> to develop a user interface for </w:t>
      </w:r>
      <w:r w:rsidR="003C3AC2">
        <w:rPr>
          <w:rStyle w:val="span"/>
        </w:rPr>
        <w:t xml:space="preserve">cross-platform devices </w:t>
      </w:r>
      <w:r>
        <w:rPr>
          <w:rStyle w:val="span"/>
        </w:rPr>
        <w:t>in augmented reality</w:t>
      </w:r>
      <w:r w:rsidR="001C27E3">
        <w:rPr>
          <w:rStyle w:val="span"/>
        </w:rPr>
        <w:t xml:space="preserve"> which enabled students using any smartphones to use the application</w:t>
      </w:r>
      <w:r>
        <w:rPr>
          <w:rStyle w:val="span"/>
        </w:rPr>
        <w:t>.</w:t>
      </w:r>
    </w:p>
    <w:p w14:paraId="13E15853" w14:textId="1AA0FC15" w:rsidR="00167F5E" w:rsidRDefault="00D31D30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Used Vuforia engine for advanced image recognition and efficient database management. </w:t>
      </w:r>
    </w:p>
    <w:p w14:paraId="378075E9" w14:textId="376BD08C" w:rsid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lastRenderedPageBreak/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563840E9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34EF0785" w14:textId="510043B8" w:rsidR="00410DCD" w:rsidRDefault="00FC21AE" w:rsidP="00FC21AE">
      <w:pPr>
        <w:pStyle w:val="divdocumentdivlowerborder"/>
        <w:spacing w:before="40"/>
      </w:pPr>
      <w:r>
        <w:t> </w:t>
      </w:r>
    </w:p>
    <w:p w14:paraId="100C6BE8" w14:textId="77777777" w:rsidR="00FC21AE" w:rsidRPr="00FC21AE" w:rsidRDefault="00FC21AE" w:rsidP="00FC21A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7945AA7" w14:textId="77777777" w:rsidR="002A4CBD" w:rsidRPr="00FC21AE" w:rsidRDefault="009D268D">
      <w:pPr>
        <w:pStyle w:val="divdocumentdivheading"/>
        <w:tabs>
          <w:tab w:val="left" w:pos="4853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C88198F" w14:textId="77777777" w:rsidR="00F62FF1" w:rsidRDefault="00F62FF1" w:rsidP="00F62FF1">
      <w:pPr>
        <w:pStyle w:val="p"/>
        <w:spacing w:line="400" w:lineRule="atLeast"/>
      </w:pPr>
      <w:r>
        <w:rPr>
          <w:rStyle w:val="Strong1"/>
          <w:b/>
          <w:bCs/>
        </w:rPr>
        <w:t>Languages</w:t>
      </w:r>
    </w:p>
    <w:p w14:paraId="0967572D" w14:textId="1FD6E7BF" w:rsidR="00F62FF1" w:rsidRPr="00F62FF1" w:rsidRDefault="00A856FE" w:rsidP="00F62FF1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trong1"/>
        </w:rPr>
      </w:pPr>
      <w:r>
        <w:t xml:space="preserve">C#, Java, </w:t>
      </w:r>
      <w:r w:rsidR="00F62FF1">
        <w:t xml:space="preserve">Python, </w:t>
      </w:r>
      <w:r>
        <w:t>PHP, SQL</w:t>
      </w:r>
      <w:r w:rsidR="00F62FF1">
        <w:t>, JavaScript, HTML5, CSS3</w:t>
      </w:r>
    </w:p>
    <w:p w14:paraId="21669B6D" w14:textId="4436E7CC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Tools</w:t>
      </w:r>
    </w:p>
    <w:p w14:paraId="78656781" w14:textId="453EC04F" w:rsidR="002A4CBD" w:rsidRDefault="001C1062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Unity</w:t>
      </w:r>
      <w:r>
        <w:t xml:space="preserve"> 3D</w:t>
      </w:r>
      <w:r>
        <w:t>, Blender</w:t>
      </w:r>
      <w:r>
        <w:t xml:space="preserve"> 3D, Autodesk 3D Studio Max, </w:t>
      </w:r>
      <w:r w:rsidR="009D268D">
        <w:t xml:space="preserve">MS Visual Studio code, </w:t>
      </w:r>
      <w:r w:rsidR="00A856FE">
        <w:t>Android Studio</w:t>
      </w:r>
      <w:r>
        <w:t>,</w:t>
      </w:r>
      <w:r w:rsidRPr="001C1062">
        <w:t xml:space="preserve"> </w:t>
      </w:r>
      <w:r>
        <w:t>Eclipse</w:t>
      </w:r>
    </w:p>
    <w:p w14:paraId="2E4DAFC9" w14:textId="6FEA3957" w:rsidR="00A856FE" w:rsidRDefault="00A856FE">
      <w:pPr>
        <w:pStyle w:val="p"/>
        <w:spacing w:line="400" w:lineRule="atLeast"/>
        <w:rPr>
          <w:rStyle w:val="Strong1"/>
          <w:b/>
          <w:bCs/>
        </w:rPr>
      </w:pPr>
      <w:r>
        <w:rPr>
          <w:rStyle w:val="Strong1"/>
          <w:b/>
          <w:bCs/>
        </w:rPr>
        <w:t>Frameworks</w:t>
      </w:r>
    </w:p>
    <w:p w14:paraId="07A6AF74" w14:textId="4CC1BDA8" w:rsidR="00A856FE" w:rsidRPr="00A856FE" w:rsidRDefault="00A856FE" w:rsidP="00A856FE">
      <w:pPr>
        <w:pStyle w:val="divdocumentulli"/>
        <w:numPr>
          <w:ilvl w:val="0"/>
          <w:numId w:val="11"/>
        </w:numPr>
        <w:spacing w:line="400" w:lineRule="atLeast"/>
        <w:rPr>
          <w:rStyle w:val="Strong1"/>
        </w:rPr>
      </w:pPr>
      <w:r>
        <w:t xml:space="preserve">Spring IOC, Spring MVC, Spring DAO, Spring </w:t>
      </w:r>
      <w:r w:rsidR="007C1E0E">
        <w:t>AOP</w:t>
      </w:r>
      <w:r w:rsidR="00D31D30">
        <w:t>, D3.js, C3.js</w:t>
      </w:r>
    </w:p>
    <w:p w14:paraId="321054D2" w14:textId="73736DF1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Database Management</w:t>
      </w:r>
    </w:p>
    <w:p w14:paraId="3792D933" w14:textId="0F5D0D77" w:rsidR="002A4CBD" w:rsidRDefault="009D268D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MySQL</w:t>
      </w:r>
      <w:r w:rsidR="00A856FE">
        <w:t>, Oracle DB, Mongo DB</w:t>
      </w:r>
      <w:r w:rsidR="001C1062">
        <w:t>, Vuforia</w:t>
      </w:r>
    </w:p>
    <w:p w14:paraId="38C5E9DA" w14:textId="2EEB72A4" w:rsidR="00856508" w:rsidRDefault="00856508" w:rsidP="00856508">
      <w:pPr>
        <w:pStyle w:val="p"/>
        <w:spacing w:line="400" w:lineRule="atLeast"/>
      </w:pPr>
      <w:r>
        <w:rPr>
          <w:rStyle w:val="Strong1"/>
          <w:b/>
          <w:bCs/>
        </w:rPr>
        <w:t>Version Control</w:t>
      </w:r>
    </w:p>
    <w:p w14:paraId="547572E7" w14:textId="35563BD1" w:rsidR="00856508" w:rsidRDefault="009923C2" w:rsidP="00856508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 xml:space="preserve">Git, </w:t>
      </w:r>
      <w:r w:rsidR="00A856FE">
        <w:t>Bitbucket, SVN</w:t>
      </w:r>
    </w:p>
    <w:p w14:paraId="17A35C5C" w14:textId="569656E6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Research and Planning</w:t>
      </w:r>
    </w:p>
    <w:p w14:paraId="711AFF4C" w14:textId="34BC4651" w:rsidR="002A4CBD" w:rsidRDefault="009D268D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Identifying problems, Gathering Information, Developing Solutions, Calculating Results</w:t>
      </w:r>
      <w:r w:rsidR="00F62FF1">
        <w:t>, S</w:t>
      </w:r>
      <w:r w:rsidR="00A856FE">
        <w:t>DLC</w:t>
      </w:r>
      <w:r w:rsidR="00F62FF1">
        <w:t>, Agile, Scrum</w:t>
      </w:r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5B9CB5B0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25F311DB" w14:textId="77777777" w:rsidR="00675681" w:rsidRDefault="00675681" w:rsidP="00675681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7900CE21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2EF0C472" w14:textId="77777777" w:rsidR="00675681" w:rsidRDefault="00675681" w:rsidP="00675681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A4FDCE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5FC71C06" w14:textId="77777777" w:rsidR="000A390F" w:rsidRDefault="000A390F" w:rsidP="000A390F">
      <w:pPr>
        <w:pStyle w:val="divdocumentulli"/>
        <w:spacing w:line="400" w:lineRule="atLeast"/>
      </w:pPr>
    </w:p>
    <w:p w14:paraId="748B09FD" w14:textId="77777777" w:rsidR="000A390F" w:rsidRDefault="000A390F" w:rsidP="000A390F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lastRenderedPageBreak/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150B19C3" w14:textId="77777777" w:rsidR="000A390F" w:rsidRPr="00FC21AE" w:rsidRDefault="000A390F" w:rsidP="000A390F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65E80236" w14:textId="77777777" w:rsidR="000A390F" w:rsidRDefault="000A390F" w:rsidP="000A390F">
      <w:pPr>
        <w:pStyle w:val="divdocumentdivlowerborder"/>
        <w:spacing w:before="40"/>
      </w:pPr>
      <w:r>
        <w:t> </w:t>
      </w: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5DB25928" w14:textId="77777777" w:rsidR="002A4CBD" w:rsidRPr="00FC21AE" w:rsidRDefault="009D268D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</w:p>
    <w:p w14:paraId="1E134C9E" w14:textId="77777777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45C548F9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5" w:history="1">
        <w:r w:rsidR="00167F5E" w:rsidRPr="0092506B">
          <w:rPr>
            <w:rStyle w:val="Hyperlink"/>
          </w:rPr>
          <w:t>wiedemeier@ulm.edu</w:t>
        </w:r>
      </w:hyperlink>
    </w:p>
    <w:p w14:paraId="426E03C2" w14:textId="77777777" w:rsidR="00167F5E" w:rsidRDefault="00167F5E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1E0C18CA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6" w:history="1">
        <w:r w:rsidR="00167F5E" w:rsidRPr="0092506B">
          <w:rPr>
            <w:rStyle w:val="Hyperlink"/>
          </w:rPr>
          <w:t>lsmith@ulm.edu</w:t>
        </w:r>
      </w:hyperlink>
    </w:p>
    <w:p w14:paraId="143943AE" w14:textId="77777777" w:rsidR="00167F5E" w:rsidRDefault="00167F5E">
      <w:pPr>
        <w:pStyle w:val="p"/>
        <w:spacing w:line="400" w:lineRule="atLeast"/>
      </w:pPr>
      <w:bookmarkStart w:id="0" w:name="_GoBack"/>
      <w:bookmarkEnd w:id="0"/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42A6FF31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7" w:history="1">
        <w:r w:rsidR="00167F5E" w:rsidRPr="0092506B">
          <w:rPr>
            <w:rStyle w:val="Hyperlink"/>
          </w:rPr>
          <w:t>joydeep@ulm.edu</w:t>
        </w:r>
      </w:hyperlink>
    </w:p>
    <w:p w14:paraId="4B31F2AB" w14:textId="77777777" w:rsidR="00167F5E" w:rsidRDefault="00167F5E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20A50BB3"/>
    <w:multiLevelType w:val="hybridMultilevel"/>
    <w:tmpl w:val="E51A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CBD"/>
    <w:rsid w:val="0005218F"/>
    <w:rsid w:val="000A390F"/>
    <w:rsid w:val="000C46D5"/>
    <w:rsid w:val="000F33A4"/>
    <w:rsid w:val="00167F5E"/>
    <w:rsid w:val="001C1062"/>
    <w:rsid w:val="001C27E3"/>
    <w:rsid w:val="002633AC"/>
    <w:rsid w:val="002A4CBD"/>
    <w:rsid w:val="002E1540"/>
    <w:rsid w:val="00314B87"/>
    <w:rsid w:val="003C3AC2"/>
    <w:rsid w:val="003D3DA8"/>
    <w:rsid w:val="00410DCD"/>
    <w:rsid w:val="00411D10"/>
    <w:rsid w:val="00425F96"/>
    <w:rsid w:val="004262CC"/>
    <w:rsid w:val="004A3D87"/>
    <w:rsid w:val="0054424D"/>
    <w:rsid w:val="005905C1"/>
    <w:rsid w:val="00675681"/>
    <w:rsid w:val="00676AEE"/>
    <w:rsid w:val="00734D7A"/>
    <w:rsid w:val="007C1E0E"/>
    <w:rsid w:val="00856508"/>
    <w:rsid w:val="00914E1D"/>
    <w:rsid w:val="00965139"/>
    <w:rsid w:val="009923C2"/>
    <w:rsid w:val="009D268D"/>
    <w:rsid w:val="009E082C"/>
    <w:rsid w:val="00A856FE"/>
    <w:rsid w:val="00AE06CB"/>
    <w:rsid w:val="00B54663"/>
    <w:rsid w:val="00C87233"/>
    <w:rsid w:val="00D31D30"/>
    <w:rsid w:val="00D65EFD"/>
    <w:rsid w:val="00E36E68"/>
    <w:rsid w:val="00EA0BBF"/>
    <w:rsid w:val="00F62FF1"/>
    <w:rsid w:val="00FB53A6"/>
    <w:rsid w:val="00F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ydeep@ul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smith@ulm.edu" TargetMode="External"/><Relationship Id="rId5" Type="http://schemas.openxmlformats.org/officeDocument/2006/relationships/hyperlink" Target="mailto:wiedemeier@ulm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4</cp:revision>
  <cp:lastPrinted>2019-02-18T20:32:00Z</cp:lastPrinted>
  <dcterms:created xsi:type="dcterms:W3CDTF">2019-03-13T13:19:00Z</dcterms:created>
  <dcterms:modified xsi:type="dcterms:W3CDTF">2019-03-13T13:56:00Z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