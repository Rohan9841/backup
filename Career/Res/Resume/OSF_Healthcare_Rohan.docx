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9A95442" w:rsidR="00FC21AE" w:rsidRDefault="00330626" w:rsidP="00330626">
      <w:pPr>
        <w:pStyle w:val="divdocumentdivname"/>
        <w:pBdr>
          <w:top w:val="single" w:sz="8" w:space="0" w:color="000000"/>
          <w:bottom w:val="single" w:sz="8" w:space="16" w:color="000000"/>
        </w:pBdr>
        <w:tabs>
          <w:tab w:val="center" w:pos="5380"/>
          <w:tab w:val="left" w:pos="9775"/>
        </w:tabs>
        <w:spacing w:line="800" w:lineRule="atLeast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ab/>
      </w:r>
      <w:r w:rsidR="009D268D">
        <w:rPr>
          <w:rStyle w:val="span"/>
          <w:b/>
          <w:bCs/>
          <w:smallCaps/>
          <w:sz w:val="48"/>
          <w:szCs w:val="48"/>
        </w:rPr>
        <w:t>ROHAN</w:t>
      </w:r>
      <w:r w:rsidR="009D268D">
        <w:rPr>
          <w:b/>
          <w:bCs/>
          <w:smallCaps/>
          <w:sz w:val="48"/>
          <w:szCs w:val="48"/>
        </w:rPr>
        <w:t xml:space="preserve"> </w:t>
      </w:r>
      <w:r w:rsidR="009D268D">
        <w:rPr>
          <w:rStyle w:val="span"/>
          <w:b/>
          <w:bCs/>
          <w:smallCaps/>
          <w:sz w:val="48"/>
          <w:szCs w:val="48"/>
        </w:rPr>
        <w:t>MAHARJAN</w:t>
      </w:r>
      <w:r>
        <w:rPr>
          <w:rStyle w:val="span"/>
          <w:b/>
          <w:bCs/>
          <w:smallCaps/>
          <w:sz w:val="48"/>
          <w:szCs w:val="48"/>
        </w:rPr>
        <w:tab/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7E4B51DE" w:rsidR="002A4CBD" w:rsidRDefault="00C87233">
      <w:pPr>
        <w:pStyle w:val="p"/>
        <w:spacing w:line="400" w:lineRule="atLeast"/>
      </w:pPr>
      <w:r>
        <w:t>Highly motivated</w:t>
      </w:r>
      <w:r w:rsidR="00D65EFD">
        <w:t xml:space="preserve"> </w:t>
      </w:r>
      <w:r>
        <w:t>and detail-oriente</w:t>
      </w:r>
      <w:r w:rsidR="00C20D08">
        <w:t xml:space="preserve">d application developer </w:t>
      </w:r>
      <w:r w:rsidR="00D65EFD">
        <w:t xml:space="preserve">with </w:t>
      </w:r>
      <w:r w:rsidR="0075616F">
        <w:t>2</w:t>
      </w:r>
      <w:r w:rsidR="00D65EFD">
        <w:t xml:space="preserve">+ years of experience in </w:t>
      </w:r>
      <w:r w:rsidR="00C20D08">
        <w:t xml:space="preserve">creating interactive and immersive </w:t>
      </w:r>
      <w:r w:rsidR="00457787">
        <w:t>virtual and augmented reality</w:t>
      </w:r>
      <w:r w:rsidR="00C20D08">
        <w:t xml:space="preserve"> application </w:t>
      </w:r>
      <w:r w:rsidR="00D65EFD">
        <w:t>in a fast-paced environment</w:t>
      </w:r>
      <w:r w:rsidR="00C20D08">
        <w:t xml:space="preserve"> using Unity game engine</w:t>
      </w:r>
      <w:r w:rsidR="00D65EFD">
        <w:t xml:space="preserve">. </w:t>
      </w:r>
      <w:r>
        <w:t>Has strong problem-solving</w:t>
      </w:r>
      <w:r w:rsidR="00A85E86">
        <w:t xml:space="preserve">, trouble shooting, analytical and organization </w:t>
      </w:r>
      <w:r>
        <w:t xml:space="preserve">skills </w:t>
      </w:r>
      <w:r w:rsidR="00A85E86">
        <w:t>with knowledge of various emerging technologies</w:t>
      </w:r>
      <w:r>
        <w:t>.</w:t>
      </w:r>
      <w:r w:rsidR="006D5FDE">
        <w:t xml:space="preserve"> </w:t>
      </w:r>
      <w:r w:rsidR="00A85E86">
        <w:t>Possesses excellent computer skills and the ability to process detailed information in an accurate manner. Well-spoken and h</w:t>
      </w:r>
      <w:r w:rsidR="006D5FDE">
        <w:t>as</w:t>
      </w:r>
      <w:r w:rsidR="00062F71">
        <w:t xml:space="preserve"> strong listening, written and verbal communication</w:t>
      </w:r>
      <w:r w:rsidR="00A85E86">
        <w:t xml:space="preserve"> and interpersonal </w:t>
      </w:r>
      <w:r w:rsidR="00062F71">
        <w:t>skills and the ability to work closely with people of all different backgrounds and personalities.</w:t>
      </w:r>
    </w:p>
    <w:p w14:paraId="031933C4" w14:textId="77777777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5D4F15C8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FC21AE">
        <w:rPr>
          <w:rStyle w:val="span"/>
        </w:rPr>
        <w:t xml:space="preserve">May 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6BB54D9A" w14:textId="5077D1FD" w:rsidR="002A4CBD" w:rsidRDefault="004159A5">
      <w:pPr>
        <w:pStyle w:val="divdocumentsinglecolumn"/>
        <w:spacing w:line="400" w:lineRule="atLeast"/>
      </w:pPr>
      <w:r>
        <w:rPr>
          <w:rStyle w:val="spanjobtitle"/>
        </w:rPr>
        <w:t>Virtual Reality developer</w:t>
      </w:r>
      <w:r w:rsidR="001568FD">
        <w:rPr>
          <w:rStyle w:val="spanjobtitle"/>
        </w:rPr>
        <w:t xml:space="preserve"> Intern</w:t>
      </w:r>
      <w:r w:rsidR="009D268D">
        <w:rPr>
          <w:rStyle w:val="span"/>
        </w:rPr>
        <w:t>, 0</w:t>
      </w:r>
      <w:r>
        <w:rPr>
          <w:rStyle w:val="span"/>
        </w:rPr>
        <w:t>1</w:t>
      </w:r>
      <w:r w:rsidR="009D268D">
        <w:rPr>
          <w:rStyle w:val="span"/>
        </w:rPr>
        <w:t>/201</w:t>
      </w:r>
      <w:r w:rsidR="0075616F">
        <w:rPr>
          <w:rStyle w:val="span"/>
        </w:rPr>
        <w:t>7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2E869181" w14:textId="33E4AC1B" w:rsidR="002A4CBD" w:rsidRDefault="005336D8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4B40CF">
        <w:rPr>
          <w:rStyle w:val="span"/>
        </w:rPr>
        <w:t xml:space="preserve"> </w:t>
      </w:r>
      <w:r>
        <w:rPr>
          <w:rStyle w:val="span"/>
        </w:rPr>
        <w:t xml:space="preserve">interactive </w:t>
      </w:r>
      <w:r w:rsidR="00E00AC8">
        <w:rPr>
          <w:rStyle w:val="span"/>
        </w:rPr>
        <w:t>first-person</w:t>
      </w:r>
      <w:r>
        <w:rPr>
          <w:rStyle w:val="span"/>
        </w:rPr>
        <w:t xml:space="preserve"> virtual reality games for cardboard VR using Unity </w:t>
      </w:r>
      <w:r w:rsidR="00EC4604">
        <w:rPr>
          <w:rStyle w:val="span"/>
        </w:rPr>
        <w:t>game engine and blender modeling software</w:t>
      </w:r>
      <w:r w:rsidR="00E00AC8">
        <w:rPr>
          <w:rStyle w:val="span"/>
        </w:rPr>
        <w:t xml:space="preserve"> that </w:t>
      </w:r>
      <w:r w:rsidR="00B27885">
        <w:rPr>
          <w:rStyle w:val="span"/>
        </w:rPr>
        <w:t xml:space="preserve">sparked interest in faculties to introduce VR technologies in the university. </w:t>
      </w:r>
    </w:p>
    <w:p w14:paraId="66AB5F2C" w14:textId="1B7B751A" w:rsidR="00062F71" w:rsidRDefault="00062F71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Integrated spatial audio and voice interface</w:t>
      </w:r>
      <w:r w:rsidR="006D5FDE">
        <w:rPr>
          <w:rStyle w:val="span"/>
        </w:rPr>
        <w:t xml:space="preserve"> with animation of</w:t>
      </w:r>
      <w:r>
        <w:rPr>
          <w:rStyle w:val="span"/>
        </w:rPr>
        <w:t xml:space="preserve"> </w:t>
      </w:r>
      <w:r w:rsidR="006D5FDE">
        <w:rPr>
          <w:rStyle w:val="span"/>
        </w:rPr>
        <w:t xml:space="preserve">a </w:t>
      </w:r>
      <w:r w:rsidR="009F4239">
        <w:rPr>
          <w:rStyle w:val="span"/>
        </w:rPr>
        <w:t xml:space="preserve">3D character </w:t>
      </w:r>
      <w:r w:rsidR="006D5FDE">
        <w:rPr>
          <w:rStyle w:val="span"/>
        </w:rPr>
        <w:t xml:space="preserve">in </w:t>
      </w:r>
      <w:r>
        <w:rPr>
          <w:rStyle w:val="span"/>
        </w:rPr>
        <w:t>VR application</w:t>
      </w:r>
      <w:r w:rsidR="009F4239">
        <w:rPr>
          <w:rStyle w:val="span"/>
        </w:rPr>
        <w:t>.</w:t>
      </w:r>
    </w:p>
    <w:p w14:paraId="19C0BAE9" w14:textId="5C3CBF77" w:rsidR="004B40CF" w:rsidRDefault="00181EC0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Wrote </w:t>
      </w:r>
      <w:r w:rsidR="004B40CF">
        <w:rPr>
          <w:rStyle w:val="span"/>
        </w:rPr>
        <w:t xml:space="preserve">clean and efficient </w:t>
      </w:r>
      <w:r w:rsidR="00A85E86">
        <w:rPr>
          <w:rStyle w:val="span"/>
        </w:rPr>
        <w:t>code</w:t>
      </w:r>
      <w:bookmarkStart w:id="0" w:name="_GoBack"/>
      <w:bookmarkEnd w:id="0"/>
      <w:r>
        <w:rPr>
          <w:rStyle w:val="span"/>
        </w:rPr>
        <w:t xml:space="preserve"> using C# to implement head</w:t>
      </w:r>
      <w:r w:rsidR="004B40CF">
        <w:rPr>
          <w:rStyle w:val="span"/>
        </w:rPr>
        <w:t xml:space="preserve"> tracking,</w:t>
      </w:r>
      <w:r>
        <w:rPr>
          <w:rStyle w:val="span"/>
        </w:rPr>
        <w:t xml:space="preserve"> motion tracking </w:t>
      </w:r>
      <w:r w:rsidR="004B40CF">
        <w:rPr>
          <w:rStyle w:val="span"/>
        </w:rPr>
        <w:t xml:space="preserve">and touch actions </w:t>
      </w:r>
      <w:r w:rsidR="00A85E86">
        <w:rPr>
          <w:rStyle w:val="span"/>
        </w:rPr>
        <w:t xml:space="preserve">along with user session management </w:t>
      </w:r>
      <w:r>
        <w:rPr>
          <w:rStyle w:val="span"/>
        </w:rPr>
        <w:t xml:space="preserve">which enabled immersive </w:t>
      </w:r>
      <w:r w:rsidR="004B40CF">
        <w:rPr>
          <w:rStyle w:val="span"/>
        </w:rPr>
        <w:t>user</w:t>
      </w:r>
      <w:r>
        <w:rPr>
          <w:rStyle w:val="span"/>
        </w:rPr>
        <w:t xml:space="preserve"> experience.</w:t>
      </w:r>
    </w:p>
    <w:p w14:paraId="7DAF55CA" w14:textId="0D9B1FE9" w:rsidR="004B40CF" w:rsidRDefault="004B40CF" w:rsidP="00A85E86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Optimized 3D assets that lowered rendering time and increased performance by 15%. </w:t>
      </w:r>
    </w:p>
    <w:p w14:paraId="518912CF" w14:textId="47112714" w:rsidR="00410DCD" w:rsidRDefault="0005218F" w:rsidP="00410DCD">
      <w:pPr>
        <w:pStyle w:val="divdocumentsinglecolumn"/>
        <w:spacing w:before="360" w:line="400" w:lineRule="atLeast"/>
      </w:pPr>
      <w:r>
        <w:rPr>
          <w:rStyle w:val="span"/>
          <w:b/>
        </w:rPr>
        <w:t>3D Augmented Reality Develop</w:t>
      </w:r>
      <w:r w:rsidR="000E6E59">
        <w:rPr>
          <w:rStyle w:val="span"/>
          <w:b/>
        </w:rPr>
        <w:t>ment</w:t>
      </w:r>
      <w:r w:rsidR="001568FD">
        <w:rPr>
          <w:rStyle w:val="span"/>
          <w:b/>
        </w:rPr>
        <w:t xml:space="preserve"> Research</w:t>
      </w:r>
      <w:r w:rsidR="00410DCD">
        <w:rPr>
          <w:rStyle w:val="span"/>
        </w:rPr>
        <w:t>, 0</w:t>
      </w:r>
      <w:r w:rsidR="004159A5">
        <w:rPr>
          <w:rStyle w:val="span"/>
        </w:rPr>
        <w:t>5</w:t>
      </w:r>
      <w:r w:rsidR="00410DCD">
        <w:rPr>
          <w:rStyle w:val="span"/>
        </w:rPr>
        <w:t>/201</w:t>
      </w:r>
      <w:r>
        <w:rPr>
          <w:rStyle w:val="span"/>
        </w:rPr>
        <w:t>8</w:t>
      </w:r>
      <w:r w:rsidR="00410DCD">
        <w:rPr>
          <w:rStyle w:val="span"/>
        </w:rPr>
        <w:t xml:space="preserve"> to </w:t>
      </w:r>
      <w:r>
        <w:rPr>
          <w:rStyle w:val="span"/>
        </w:rPr>
        <w:t>Current</w:t>
      </w:r>
      <w:r w:rsidR="00410DCD">
        <w:rPr>
          <w:rStyle w:val="spanpaddedlineCharacter"/>
        </w:rPr>
        <w:t xml:space="preserve"> </w:t>
      </w:r>
    </w:p>
    <w:p w14:paraId="12A363DF" w14:textId="77777777" w:rsidR="00410DCD" w:rsidRDefault="00410DCD" w:rsidP="00410DCD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00499782" w14:textId="05655523" w:rsidR="00410DCD" w:rsidRDefault="00AE06CB" w:rsidP="0005218F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</w:t>
      </w:r>
      <w:r w:rsidR="0005218F">
        <w:rPr>
          <w:rStyle w:val="span"/>
        </w:rPr>
        <w:t>evelop</w:t>
      </w:r>
      <w:r>
        <w:rPr>
          <w:rStyle w:val="span"/>
        </w:rPr>
        <w:t>ed</w:t>
      </w:r>
      <w:r w:rsidR="0005218F">
        <w:rPr>
          <w:rStyle w:val="span"/>
        </w:rPr>
        <w:t xml:space="preserve"> an </w:t>
      </w:r>
      <w:r>
        <w:rPr>
          <w:rStyle w:val="span"/>
        </w:rPr>
        <w:t xml:space="preserve">interactive </w:t>
      </w:r>
      <w:r w:rsidR="0005218F">
        <w:rPr>
          <w:rStyle w:val="span"/>
        </w:rPr>
        <w:t xml:space="preserve">augmented reality application </w:t>
      </w:r>
      <w:r w:rsidR="00A94B00">
        <w:rPr>
          <w:rStyle w:val="span"/>
        </w:rPr>
        <w:t xml:space="preserve">using Unity </w:t>
      </w:r>
      <w:r w:rsidR="00314B87">
        <w:rPr>
          <w:rStyle w:val="span"/>
        </w:rPr>
        <w:t xml:space="preserve">for the university museum </w:t>
      </w:r>
      <w:r>
        <w:rPr>
          <w:rStyle w:val="span"/>
        </w:rPr>
        <w:t>which gave visitors</w:t>
      </w:r>
      <w:r w:rsidR="00314B87">
        <w:rPr>
          <w:rStyle w:val="span"/>
        </w:rPr>
        <w:t xml:space="preserve"> an in</w:t>
      </w:r>
      <w:r w:rsidR="009923C2">
        <w:rPr>
          <w:rStyle w:val="span"/>
        </w:rPr>
        <w:t>novative</w:t>
      </w:r>
      <w:r w:rsidR="00314B87">
        <w:rPr>
          <w:rStyle w:val="span"/>
        </w:rPr>
        <w:t xml:space="preserve"> way to learn about the artifacts.</w:t>
      </w:r>
    </w:p>
    <w:p w14:paraId="528BE192" w14:textId="7A9C1EE9" w:rsidR="00AE06CB" w:rsidRDefault="00AE06CB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Wrote C# scripts in</w:t>
      </w:r>
      <w:r w:rsidR="00A94B00">
        <w:rPr>
          <w:rStyle w:val="span"/>
        </w:rPr>
        <w:t xml:space="preserve"> visual studio to</w:t>
      </w:r>
      <w:r>
        <w:rPr>
          <w:rStyle w:val="span"/>
        </w:rPr>
        <w:t xml:space="preserve"> de</w:t>
      </w:r>
      <w:r w:rsidR="004159A5">
        <w:rPr>
          <w:rStyle w:val="span"/>
        </w:rPr>
        <w:t>sign</w:t>
      </w:r>
      <w:r>
        <w:rPr>
          <w:rStyle w:val="span"/>
        </w:rPr>
        <w:t xml:space="preserve"> a user interface for </w:t>
      </w:r>
      <w:r w:rsidR="003C3AC2">
        <w:rPr>
          <w:rStyle w:val="span"/>
        </w:rPr>
        <w:t xml:space="preserve">cross-platform devices </w:t>
      </w:r>
      <w:r>
        <w:rPr>
          <w:rStyle w:val="span"/>
        </w:rPr>
        <w:t>in augmented reality</w:t>
      </w:r>
      <w:r w:rsidR="001C27E3">
        <w:rPr>
          <w:rStyle w:val="span"/>
        </w:rPr>
        <w:t xml:space="preserve"> which enabled students using </w:t>
      </w:r>
      <w:r w:rsidR="00062F71">
        <w:rPr>
          <w:rStyle w:val="span"/>
        </w:rPr>
        <w:t>both Android and iOS</w:t>
      </w:r>
      <w:r w:rsidR="001C27E3">
        <w:rPr>
          <w:rStyle w:val="span"/>
        </w:rPr>
        <w:t xml:space="preserve"> to use the application</w:t>
      </w:r>
      <w:r>
        <w:rPr>
          <w:rStyle w:val="span"/>
        </w:rPr>
        <w:t>.</w:t>
      </w:r>
    </w:p>
    <w:p w14:paraId="34EF0785" w14:textId="40CCA5BA" w:rsidR="00410DCD" w:rsidRDefault="004B40CF" w:rsidP="00AE1EC9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Used Vuforia engine for </w:t>
      </w:r>
      <w:r w:rsidR="00A94B00">
        <w:rPr>
          <w:rStyle w:val="span"/>
        </w:rPr>
        <w:t xml:space="preserve">advanced </w:t>
      </w:r>
      <w:r>
        <w:rPr>
          <w:rStyle w:val="span"/>
        </w:rPr>
        <w:t xml:space="preserve">image recognition </w:t>
      </w:r>
      <w:r w:rsidR="00A94B00">
        <w:rPr>
          <w:rStyle w:val="span"/>
        </w:rPr>
        <w:t xml:space="preserve">and efficient database management. </w:t>
      </w:r>
    </w:p>
    <w:p w14:paraId="100C6BE8" w14:textId="652CC20C" w:rsidR="00FC21AE" w:rsidRPr="00A85E86" w:rsidRDefault="00457787" w:rsidP="00A85E86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t xml:space="preserve">Integrated IoT in AR applications for automatic update of application data and content visualization. </w:t>
      </w:r>
    </w:p>
    <w:p w14:paraId="47945AA7" w14:textId="77777777" w:rsidR="002A4CBD" w:rsidRPr="00FC21AE" w:rsidRDefault="009D268D" w:rsidP="00AE1EC9">
      <w:pPr>
        <w:pStyle w:val="divdocumentdivheading"/>
        <w:tabs>
          <w:tab w:val="left" w:pos="4853"/>
          <w:tab w:val="left" w:pos="10760"/>
        </w:tabs>
        <w:spacing w:before="260" w:line="400" w:lineRule="atLeast"/>
        <w:rPr>
          <w:b/>
          <w:smallCaps/>
        </w:rPr>
      </w:pPr>
      <w:r>
        <w:rPr>
          <w:strike/>
          <w:color w:val="000000"/>
          <w:sz w:val="30"/>
        </w:rPr>
        <w:lastRenderedPageBreak/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C88198F" w14:textId="77777777" w:rsidR="00F62FF1" w:rsidRDefault="00F62FF1" w:rsidP="00F62FF1">
      <w:pPr>
        <w:pStyle w:val="p"/>
        <w:spacing w:line="400" w:lineRule="atLeast"/>
      </w:pPr>
      <w:r>
        <w:rPr>
          <w:rStyle w:val="Strong1"/>
          <w:b/>
          <w:bCs/>
        </w:rPr>
        <w:t>Languages</w:t>
      </w:r>
    </w:p>
    <w:p w14:paraId="0967572D" w14:textId="53A4A401" w:rsidR="00F62FF1" w:rsidRDefault="00B27885" w:rsidP="00F62FF1">
      <w:pPr>
        <w:pStyle w:val="divdocumentulli"/>
        <w:numPr>
          <w:ilvl w:val="0"/>
          <w:numId w:val="4"/>
        </w:numPr>
        <w:spacing w:line="400" w:lineRule="atLeast"/>
        <w:ind w:left="460" w:hanging="210"/>
      </w:pPr>
      <w:r>
        <w:t xml:space="preserve">C#, Java, </w:t>
      </w:r>
      <w:r w:rsidR="00F62FF1">
        <w:t xml:space="preserve">Python, </w:t>
      </w:r>
      <w:r w:rsidR="009B522F">
        <w:t xml:space="preserve">PHP, </w:t>
      </w:r>
      <w:r w:rsidR="00F62FF1">
        <w:t>SQL, JavaScript, HTML5, CSS3</w:t>
      </w:r>
    </w:p>
    <w:p w14:paraId="21669B6D" w14:textId="4436E7CC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Tools</w:t>
      </w:r>
    </w:p>
    <w:p w14:paraId="4A7A09FC" w14:textId="44B6EC3D" w:rsidR="005B48FD" w:rsidRDefault="00A94B00" w:rsidP="005B48FD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Unity</w:t>
      </w:r>
      <w:r w:rsidR="005B48FD">
        <w:t xml:space="preserve"> 3D</w:t>
      </w:r>
      <w:r>
        <w:t xml:space="preserve">, </w:t>
      </w:r>
      <w:r w:rsidR="006D5FDE">
        <w:t xml:space="preserve">IoT, </w:t>
      </w:r>
      <w:r w:rsidR="009F4239">
        <w:t xml:space="preserve">Oculus VR, Cardboard VR, </w:t>
      </w:r>
      <w:r>
        <w:t>Blender</w:t>
      </w:r>
      <w:r w:rsidR="005B48FD">
        <w:t xml:space="preserve"> 3D</w:t>
      </w:r>
      <w:r>
        <w:t>,</w:t>
      </w:r>
      <w:r w:rsidR="005B48FD">
        <w:t xml:space="preserve"> Autodesk 3D Studio Max, </w:t>
      </w:r>
      <w:r>
        <w:t xml:space="preserve">MS Visual Studio, Android Studio, </w:t>
      </w:r>
      <w:r w:rsidR="009D268D">
        <w:t xml:space="preserve">Eclipse </w:t>
      </w:r>
    </w:p>
    <w:p w14:paraId="321054D2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Database Management</w:t>
      </w:r>
    </w:p>
    <w:p w14:paraId="3792D933" w14:textId="626584BD" w:rsidR="002A4CBD" w:rsidRDefault="00A94B00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Vuforia, MySQL</w:t>
      </w:r>
      <w:r w:rsidR="005B48FD">
        <w:t>, MongoDB, Oracle DB</w:t>
      </w:r>
    </w:p>
    <w:p w14:paraId="38C5E9DA" w14:textId="2EEB72A4" w:rsidR="00856508" w:rsidRDefault="00856508" w:rsidP="00856508">
      <w:pPr>
        <w:pStyle w:val="p"/>
        <w:spacing w:line="400" w:lineRule="atLeast"/>
      </w:pPr>
      <w:r>
        <w:rPr>
          <w:rStyle w:val="Strong1"/>
          <w:b/>
          <w:bCs/>
        </w:rPr>
        <w:t>Version Control</w:t>
      </w:r>
    </w:p>
    <w:p w14:paraId="547572E7" w14:textId="42B46BB2" w:rsidR="00856508" w:rsidRDefault="009923C2" w:rsidP="00856508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 xml:space="preserve">Git, </w:t>
      </w:r>
      <w:r w:rsidR="005B48FD">
        <w:t>Bitbucket, SVN</w:t>
      </w:r>
    </w:p>
    <w:p w14:paraId="17A35C5C" w14:textId="569656E6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Research and Planning</w:t>
      </w:r>
    </w:p>
    <w:p w14:paraId="1605F289" w14:textId="1EED6C70" w:rsidR="009F4239" w:rsidRDefault="009D268D" w:rsidP="009F4239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Identifying problems, Gathering Information, Developing Solutions, Calculating Results</w:t>
      </w:r>
      <w:r w:rsidR="00F62FF1">
        <w:t xml:space="preserve">, Software Development Life Cycle, </w:t>
      </w:r>
      <w:r w:rsidR="00A85E86">
        <w:t xml:space="preserve">Object-Oriented Programming, </w:t>
      </w:r>
      <w:r w:rsidR="00F62FF1">
        <w:t>Agile, Scru</w:t>
      </w:r>
      <w:r w:rsidR="009F4239">
        <w:t>m</w:t>
      </w:r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06EDC71B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6AFC0A82" w14:textId="77777777" w:rsidR="00AE1EC9" w:rsidRDefault="00AE1EC9" w:rsidP="00AE1EC9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622C03CD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4D9AC2F0" w14:textId="77777777" w:rsidR="00AE1EC9" w:rsidRDefault="00AE1EC9" w:rsidP="00AE1EC9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A4FDCE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57A9B501" w14:textId="77777777" w:rsidR="000A390F" w:rsidRDefault="000A390F" w:rsidP="000A390F">
      <w:pPr>
        <w:pStyle w:val="divdocumentulli"/>
        <w:spacing w:line="400" w:lineRule="atLeast"/>
      </w:pPr>
    </w:p>
    <w:p w14:paraId="2491DA28" w14:textId="77777777" w:rsidR="000A390F" w:rsidRDefault="000A390F" w:rsidP="000A390F">
      <w:pPr>
        <w:pStyle w:val="divdocumentulli"/>
        <w:spacing w:line="400" w:lineRule="atLeast"/>
      </w:pPr>
    </w:p>
    <w:p w14:paraId="0A6AEE80" w14:textId="77777777" w:rsidR="000A390F" w:rsidRDefault="000A390F" w:rsidP="000A390F">
      <w:pPr>
        <w:pStyle w:val="divdocumentulli"/>
        <w:spacing w:line="400" w:lineRule="atLeast"/>
      </w:pP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C9B17FE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39DB68E8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0F00D7E0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7A4B6A44" w14:textId="3A38A2CC" w:rsidR="009F4239" w:rsidRPr="009F4239" w:rsidRDefault="009D268D" w:rsidP="009F4239">
      <w:pPr>
        <w:pStyle w:val="divdocumentdivheading"/>
        <w:tabs>
          <w:tab w:val="left" w:pos="4494"/>
          <w:tab w:val="left" w:pos="10760"/>
        </w:tabs>
        <w:spacing w:before="260" w:line="400" w:lineRule="atLeast"/>
        <w:rPr>
          <w:b/>
          <w:strike/>
          <w:color w:val="000000"/>
          <w:sz w:val="30"/>
        </w:rPr>
      </w:pPr>
      <w:r>
        <w:rPr>
          <w:strike/>
          <w:color w:val="000000"/>
          <w:sz w:val="30"/>
        </w:rPr>
        <w:lastRenderedPageBreak/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</w:p>
    <w:p w14:paraId="3BA471D4" w14:textId="604B9121" w:rsidR="00F838FE" w:rsidRPr="00F838FE" w:rsidRDefault="00F838FE">
      <w:pPr>
        <w:pStyle w:val="divdocumentulli"/>
        <w:numPr>
          <w:ilvl w:val="0"/>
          <w:numId w:val="9"/>
        </w:numPr>
        <w:spacing w:line="400" w:lineRule="atLeast"/>
        <w:ind w:left="460" w:hanging="210"/>
        <w:rPr>
          <w:rStyle w:val="Strong1"/>
        </w:rPr>
      </w:pPr>
      <w:r>
        <w:rPr>
          <w:rStyle w:val="Strong1"/>
          <w:b/>
        </w:rPr>
        <w:t>Sagun Maharjan, Software Developer, Pearson</w:t>
      </w:r>
    </w:p>
    <w:p w14:paraId="4E0B7767" w14:textId="1B69D183" w:rsidR="00F838FE" w:rsidRDefault="00F838FE" w:rsidP="00F838FE">
      <w:pPr>
        <w:pStyle w:val="divdocumentulli"/>
        <w:spacing w:line="400" w:lineRule="atLeast"/>
        <w:ind w:left="460"/>
        <w:rPr>
          <w:rStyle w:val="Strong1"/>
        </w:rPr>
      </w:pPr>
      <w:r>
        <w:rPr>
          <w:rStyle w:val="Strong1"/>
        </w:rPr>
        <w:t xml:space="preserve">(617)233-4076, </w:t>
      </w:r>
      <w:hyperlink r:id="rId7" w:history="1">
        <w:r w:rsidR="00AE1EC9" w:rsidRPr="00B66842">
          <w:rPr>
            <w:rStyle w:val="Hyperlink"/>
          </w:rPr>
          <w:t>sagun.maharjan@pearson.com</w:t>
        </w:r>
      </w:hyperlink>
    </w:p>
    <w:p w14:paraId="150F582F" w14:textId="77777777" w:rsidR="00AE1EC9" w:rsidRPr="00F838FE" w:rsidRDefault="00AE1EC9" w:rsidP="00F838FE">
      <w:pPr>
        <w:pStyle w:val="divdocumentulli"/>
        <w:spacing w:line="400" w:lineRule="atLeast"/>
        <w:ind w:left="460"/>
        <w:rPr>
          <w:rStyle w:val="Strong1"/>
        </w:rPr>
      </w:pPr>
    </w:p>
    <w:p w14:paraId="1E134C9E" w14:textId="45251BB3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3BDD56F5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8" w:history="1">
        <w:r w:rsidR="00AE1EC9" w:rsidRPr="00B66842">
          <w:rPr>
            <w:rStyle w:val="Hyperlink"/>
          </w:rPr>
          <w:t>wiedemeier@ulm.edu</w:t>
        </w:r>
      </w:hyperlink>
    </w:p>
    <w:p w14:paraId="5A942C65" w14:textId="77777777" w:rsidR="00AE1EC9" w:rsidRDefault="00AE1EC9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03B1B294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9" w:history="1">
        <w:r w:rsidR="00AE1EC9" w:rsidRPr="00B66842">
          <w:rPr>
            <w:rStyle w:val="Hyperlink"/>
          </w:rPr>
          <w:t>lsmith@ulm.edu</w:t>
        </w:r>
      </w:hyperlink>
    </w:p>
    <w:p w14:paraId="68DDFCC5" w14:textId="77777777" w:rsidR="00AE1EC9" w:rsidRDefault="00AE1EC9">
      <w:pPr>
        <w:pStyle w:val="p"/>
        <w:spacing w:line="400" w:lineRule="atLeast"/>
      </w:pPr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600ECE08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10" w:history="1">
        <w:r w:rsidR="00AE1EC9" w:rsidRPr="00B66842">
          <w:rPr>
            <w:rStyle w:val="Hyperlink"/>
          </w:rPr>
          <w:t>joydeep@ulm.edu</w:t>
        </w:r>
      </w:hyperlink>
    </w:p>
    <w:p w14:paraId="0AB1A8B5" w14:textId="77777777" w:rsidR="00AE1EC9" w:rsidRDefault="00AE1EC9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27C3C" w14:textId="77777777" w:rsidR="00D33A7B" w:rsidRDefault="00D33A7B" w:rsidP="00AE1EC9">
      <w:pPr>
        <w:spacing w:line="240" w:lineRule="auto"/>
      </w:pPr>
      <w:r>
        <w:separator/>
      </w:r>
    </w:p>
  </w:endnote>
  <w:endnote w:type="continuationSeparator" w:id="0">
    <w:p w14:paraId="1FF00493" w14:textId="77777777" w:rsidR="00D33A7B" w:rsidRDefault="00D33A7B" w:rsidP="00AE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0EC50" w14:textId="77777777" w:rsidR="00D33A7B" w:rsidRDefault="00D33A7B" w:rsidP="00AE1EC9">
      <w:pPr>
        <w:spacing w:line="240" w:lineRule="auto"/>
      </w:pPr>
      <w:r>
        <w:separator/>
      </w:r>
    </w:p>
  </w:footnote>
  <w:footnote w:type="continuationSeparator" w:id="0">
    <w:p w14:paraId="2C1B1D58" w14:textId="77777777" w:rsidR="00D33A7B" w:rsidRDefault="00D33A7B" w:rsidP="00AE1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EC40BC8"/>
    <w:multiLevelType w:val="hybridMultilevel"/>
    <w:tmpl w:val="3D5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D"/>
    <w:rsid w:val="0005218F"/>
    <w:rsid w:val="00062F71"/>
    <w:rsid w:val="000960D2"/>
    <w:rsid w:val="000A390F"/>
    <w:rsid w:val="000C46D5"/>
    <w:rsid w:val="000D4574"/>
    <w:rsid w:val="000E6E59"/>
    <w:rsid w:val="001568FD"/>
    <w:rsid w:val="00181EC0"/>
    <w:rsid w:val="001C27E3"/>
    <w:rsid w:val="002A4CBD"/>
    <w:rsid w:val="00303C56"/>
    <w:rsid w:val="00314B87"/>
    <w:rsid w:val="00330626"/>
    <w:rsid w:val="003C3AC2"/>
    <w:rsid w:val="00410DCD"/>
    <w:rsid w:val="004159A5"/>
    <w:rsid w:val="00425F96"/>
    <w:rsid w:val="004262CC"/>
    <w:rsid w:val="00457787"/>
    <w:rsid w:val="004A3D87"/>
    <w:rsid w:val="004A68BA"/>
    <w:rsid w:val="004B40CF"/>
    <w:rsid w:val="005336D8"/>
    <w:rsid w:val="005B48FD"/>
    <w:rsid w:val="006653DE"/>
    <w:rsid w:val="00676AEE"/>
    <w:rsid w:val="006D5FDE"/>
    <w:rsid w:val="0075616F"/>
    <w:rsid w:val="00856508"/>
    <w:rsid w:val="008A7CEE"/>
    <w:rsid w:val="008E65C2"/>
    <w:rsid w:val="00914E1D"/>
    <w:rsid w:val="009923C2"/>
    <w:rsid w:val="009B522F"/>
    <w:rsid w:val="009D268D"/>
    <w:rsid w:val="009E082C"/>
    <w:rsid w:val="009F4239"/>
    <w:rsid w:val="00A85E86"/>
    <w:rsid w:val="00A94B00"/>
    <w:rsid w:val="00AE06CB"/>
    <w:rsid w:val="00AE1EC9"/>
    <w:rsid w:val="00B27885"/>
    <w:rsid w:val="00B54663"/>
    <w:rsid w:val="00C20D08"/>
    <w:rsid w:val="00C87233"/>
    <w:rsid w:val="00D33A7B"/>
    <w:rsid w:val="00D65EFD"/>
    <w:rsid w:val="00E00AC8"/>
    <w:rsid w:val="00EA0BBF"/>
    <w:rsid w:val="00EC4604"/>
    <w:rsid w:val="00F37371"/>
    <w:rsid w:val="00F62FF1"/>
    <w:rsid w:val="00F838FE"/>
    <w:rsid w:val="00FB53A6"/>
    <w:rsid w:val="00FC21AE"/>
    <w:rsid w:val="00F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edemeier@ul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gun.maharjan@pears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ydeep@ulm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smith@ul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3</cp:revision>
  <cp:lastPrinted>2019-03-25T13:44:00Z</cp:lastPrinted>
  <dcterms:created xsi:type="dcterms:W3CDTF">2019-03-25T14:10:00Z</dcterms:created>
  <dcterms:modified xsi:type="dcterms:W3CDTF">2019-03-25T14:18:00Z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