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BDBF73C" w14:textId="77777777" w:rsidR="00FC21AE" w:rsidRDefault="009D268D" w:rsidP="00FC21AE">
      <w:pPr>
        <w:pStyle w:val="divdocumentdivname"/>
        <w:pBdr>
          <w:top w:val="single" w:sz="8" w:space="0" w:color="000000"/>
          <w:bottom w:val="single" w:sz="8" w:space="16" w:color="000000"/>
        </w:pBdr>
        <w:spacing w:line="800" w:lineRule="atLeast"/>
        <w:jc w:val="center"/>
        <w:rPr>
          <w:rStyle w:val="span"/>
          <w:b/>
          <w:bCs/>
          <w:smallCaps/>
          <w:sz w:val="48"/>
          <w:szCs w:val="48"/>
        </w:rPr>
      </w:pPr>
      <w:r>
        <w:rPr>
          <w:rStyle w:val="span"/>
          <w:b/>
          <w:bCs/>
          <w:smallCaps/>
          <w:sz w:val="48"/>
          <w:szCs w:val="48"/>
        </w:rPr>
        <w:t>ROHAN</w:t>
      </w:r>
      <w:r>
        <w:rPr>
          <w:b/>
          <w:bCs/>
          <w:smallCaps/>
          <w:sz w:val="48"/>
          <w:szCs w:val="48"/>
        </w:rPr>
        <w:t xml:space="preserve"> </w:t>
      </w:r>
      <w:r>
        <w:rPr>
          <w:rStyle w:val="span"/>
          <w:b/>
          <w:bCs/>
          <w:smallCaps/>
          <w:sz w:val="48"/>
          <w:szCs w:val="48"/>
        </w:rPr>
        <w:t>MAHARJAN</w:t>
      </w:r>
    </w:p>
    <w:p w14:paraId="00A88228" w14:textId="77777777" w:rsidR="00FC21AE" w:rsidRPr="00FC21AE" w:rsidRDefault="00FC21AE" w:rsidP="00FC21AE">
      <w:pPr>
        <w:pStyle w:val="divdocumentdivname"/>
        <w:pBdr>
          <w:top w:val="single" w:sz="8" w:space="0" w:color="000000"/>
          <w:bottom w:val="single" w:sz="8" w:space="16" w:color="000000"/>
        </w:pBdr>
        <w:spacing w:line="800" w:lineRule="atLeast"/>
        <w:jc w:val="center"/>
        <w:rPr>
          <w:b/>
          <w:bCs/>
          <w:smallCaps/>
          <w:sz w:val="48"/>
          <w:szCs w:val="48"/>
        </w:rPr>
      </w:pPr>
      <w:r>
        <w:rPr>
          <w:rStyle w:val="span"/>
          <w:sz w:val="22"/>
          <w:szCs w:val="22"/>
        </w:rPr>
        <w:t>700 University Avenue, Monroe, LA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71209</w:t>
      </w:r>
      <w:r>
        <w:rPr>
          <w:rStyle w:val="divdocumentdivaddressli"/>
        </w:rP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(318) 538-9201</w:t>
      </w:r>
      <w: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Rohan9841@gmail.com</w:t>
      </w:r>
      <w:r>
        <w:t xml:space="preserve"> </w:t>
      </w:r>
    </w:p>
    <w:p w14:paraId="5B95E556" w14:textId="77777777" w:rsidR="002A4CBD" w:rsidRDefault="009D268D">
      <w:pPr>
        <w:pStyle w:val="divdocumentdivlowerborder"/>
        <w:spacing w:before="40"/>
      </w:pPr>
      <w:r>
        <w:t> </w:t>
      </w:r>
    </w:p>
    <w:p w14:paraId="208C05E9" w14:textId="77777777" w:rsidR="002A4CBD" w:rsidRDefault="009D268D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36CB8FA4" w14:textId="77777777" w:rsidR="002A4CBD" w:rsidRPr="00FC21AE" w:rsidRDefault="009D268D">
      <w:pPr>
        <w:pStyle w:val="divdocumentdivheading"/>
        <w:tabs>
          <w:tab w:val="left" w:pos="3717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Professional Summary   </w:t>
      </w:r>
      <w:r w:rsidRPr="00FC21AE">
        <w:rPr>
          <w:b/>
          <w:strike/>
          <w:color w:val="000000"/>
          <w:sz w:val="30"/>
        </w:rPr>
        <w:tab/>
      </w:r>
    </w:p>
    <w:p w14:paraId="3A5251CF" w14:textId="1CEFCDDF" w:rsidR="002A4CBD" w:rsidRDefault="00C87233">
      <w:pPr>
        <w:pStyle w:val="p"/>
        <w:spacing w:line="400" w:lineRule="atLeast"/>
      </w:pPr>
      <w:r>
        <w:t>Highly motivated</w:t>
      </w:r>
      <w:r w:rsidR="00D65EFD">
        <w:t xml:space="preserve"> </w:t>
      </w:r>
      <w:r>
        <w:t>and detail-oriente</w:t>
      </w:r>
      <w:r w:rsidR="00C20D08">
        <w:t xml:space="preserve">d application developer </w:t>
      </w:r>
      <w:r w:rsidR="00D65EFD">
        <w:t xml:space="preserve">with </w:t>
      </w:r>
      <w:r w:rsidR="0075616F">
        <w:t>2</w:t>
      </w:r>
      <w:r w:rsidR="00D65EFD">
        <w:t xml:space="preserve">+ years of experience in </w:t>
      </w:r>
      <w:r w:rsidR="00C20D08">
        <w:t xml:space="preserve">creating </w:t>
      </w:r>
      <w:r w:rsidR="002A54F3">
        <w:t xml:space="preserve">an </w:t>
      </w:r>
      <w:r w:rsidR="00C20D08">
        <w:t xml:space="preserve">interactive and immersive 3D application </w:t>
      </w:r>
      <w:r w:rsidR="00D65EFD">
        <w:t>in a fast-paced environment</w:t>
      </w:r>
      <w:r w:rsidR="00C20D08">
        <w:t xml:space="preserve"> using </w:t>
      </w:r>
      <w:r w:rsidR="002A54F3">
        <w:t xml:space="preserve">the </w:t>
      </w:r>
      <w:r w:rsidR="00C20D08">
        <w:t>Unity game engin</w:t>
      </w:r>
      <w:r w:rsidR="002A54F3">
        <w:t xml:space="preserve">e. Has the ability to work well in a </w:t>
      </w:r>
      <w:bookmarkStart w:id="0" w:name="_GoBack"/>
      <w:bookmarkEnd w:id="0"/>
      <w:r w:rsidR="002A54F3">
        <w:t>team and independently and is</w:t>
      </w:r>
      <w:r w:rsidR="002A54F3">
        <w:t xml:space="preserve"> </w:t>
      </w:r>
      <w:r w:rsidR="002A54F3">
        <w:t xml:space="preserve">continuously </w:t>
      </w:r>
      <w:r w:rsidR="002A54F3">
        <w:t>seeking to improve skills</w:t>
      </w:r>
      <w:r w:rsidR="002A54F3">
        <w:t>. Possesses</w:t>
      </w:r>
      <w:r>
        <w:t xml:space="preserve"> strong problem-solving and </w:t>
      </w:r>
      <w:r w:rsidR="00062F71">
        <w:t>analytical</w:t>
      </w:r>
      <w:r>
        <w:t xml:space="preserve"> skills w</w:t>
      </w:r>
      <w:r w:rsidR="00EB277A">
        <w:t>ith an ability to quickly and efficiently convey technical and complex ideas</w:t>
      </w:r>
      <w:r>
        <w:t>.</w:t>
      </w:r>
      <w:r w:rsidR="00EB277A">
        <w:t xml:space="preserve"> Takes pride in</w:t>
      </w:r>
      <w:r w:rsidR="002A54F3">
        <w:t xml:space="preserve"> </w:t>
      </w:r>
      <w:r w:rsidR="00EB277A">
        <w:t>work and has the energy and desire to make a significant impact in a small, fast-growing company.</w:t>
      </w:r>
    </w:p>
    <w:p w14:paraId="031933C4" w14:textId="77777777" w:rsidR="002A4CBD" w:rsidRPr="00FC21AE" w:rsidRDefault="009D268D">
      <w:pPr>
        <w:pStyle w:val="divdocumentdivheading"/>
        <w:tabs>
          <w:tab w:val="left" w:pos="4536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Education   </w:t>
      </w:r>
      <w:r w:rsidRPr="00FC21AE">
        <w:rPr>
          <w:b/>
          <w:strike/>
          <w:color w:val="000000"/>
          <w:sz w:val="30"/>
        </w:rPr>
        <w:tab/>
      </w:r>
    </w:p>
    <w:p w14:paraId="78E39734" w14:textId="5D4F15C8" w:rsidR="002A4CBD" w:rsidRDefault="009D268D">
      <w:pPr>
        <w:pStyle w:val="divdocumentsinglecolumn"/>
        <w:spacing w:line="400" w:lineRule="atLeast"/>
      </w:pPr>
      <w:r>
        <w:rPr>
          <w:rStyle w:val="spandegree"/>
        </w:rPr>
        <w:t>Bachelor of Science</w:t>
      </w:r>
      <w:r w:rsidR="001C27E3">
        <w:rPr>
          <w:rStyle w:val="spandegree"/>
        </w:rPr>
        <w:t xml:space="preserve"> </w:t>
      </w:r>
      <w:r w:rsidR="001C27E3" w:rsidRPr="001C27E3">
        <w:rPr>
          <w:rStyle w:val="span"/>
          <w:b/>
        </w:rPr>
        <w:t>-</w:t>
      </w:r>
      <w:r>
        <w:rPr>
          <w:rStyle w:val="span"/>
        </w:rPr>
        <w:t xml:space="preserve"> Computer Science, </w:t>
      </w:r>
      <w:r w:rsidR="00FC21AE">
        <w:rPr>
          <w:rStyle w:val="span"/>
        </w:rPr>
        <w:t xml:space="preserve">May </w:t>
      </w:r>
      <w:r>
        <w:rPr>
          <w:rStyle w:val="span"/>
        </w:rPr>
        <w:t>2020</w:t>
      </w:r>
      <w:r>
        <w:rPr>
          <w:rStyle w:val="singlecolumnspanpaddedlinenth-child1"/>
        </w:rPr>
        <w:t xml:space="preserve"> </w:t>
      </w:r>
    </w:p>
    <w:p w14:paraId="6D1D5069" w14:textId="529DCC0B" w:rsidR="00C87233" w:rsidRDefault="009D268D">
      <w:pPr>
        <w:pStyle w:val="spanpaddedline"/>
        <w:spacing w:line="400" w:lineRule="atLeast"/>
        <w:rPr>
          <w:rStyle w:val="span"/>
        </w:rPr>
      </w:pPr>
      <w:r>
        <w:rPr>
          <w:rStyle w:val="spancompanyname"/>
        </w:rPr>
        <w:t xml:space="preserve">University </w:t>
      </w:r>
      <w:r w:rsidR="00FC21AE">
        <w:rPr>
          <w:rStyle w:val="spancompanyname"/>
        </w:rPr>
        <w:t>o</w:t>
      </w:r>
      <w:r>
        <w:rPr>
          <w:rStyle w:val="spancompanyname"/>
        </w:rPr>
        <w:t>f Louisiana</w:t>
      </w:r>
      <w:r w:rsidR="00FC21AE">
        <w:rPr>
          <w:rStyle w:val="spancompanyname"/>
        </w:rPr>
        <w:t xml:space="preserve"> </w:t>
      </w:r>
      <w:r>
        <w:rPr>
          <w:rStyle w:val="spancompanyname"/>
        </w:rPr>
        <w:t>Monroe</w:t>
      </w:r>
      <w:r>
        <w:rPr>
          <w:rStyle w:val="span"/>
        </w:rPr>
        <w:t xml:space="preserve"> - Monroe, LA</w:t>
      </w:r>
    </w:p>
    <w:p w14:paraId="0AA99A57" w14:textId="6C59686C" w:rsidR="00425F96" w:rsidRPr="00425F96" w:rsidRDefault="00425F96">
      <w:pPr>
        <w:pStyle w:val="spanpaddedline"/>
        <w:spacing w:line="400" w:lineRule="atLeast"/>
      </w:pPr>
      <w:r>
        <w:rPr>
          <w:b/>
        </w:rPr>
        <w:t>GPA</w:t>
      </w:r>
      <w:r w:rsidR="001C27E3">
        <w:rPr>
          <w:b/>
        </w:rPr>
        <w:t xml:space="preserve"> </w:t>
      </w:r>
      <w:r w:rsidR="001C27E3" w:rsidRPr="001C27E3">
        <w:t>-</w:t>
      </w:r>
      <w:r>
        <w:rPr>
          <w:b/>
        </w:rPr>
        <w:t xml:space="preserve"> </w:t>
      </w:r>
      <w:r>
        <w:t>3.89</w:t>
      </w:r>
    </w:p>
    <w:p w14:paraId="20BC1D1B" w14:textId="77777777" w:rsidR="002A4CBD" w:rsidRPr="00FC21AE" w:rsidRDefault="009D268D">
      <w:pPr>
        <w:pStyle w:val="divdocumentdivheading"/>
        <w:tabs>
          <w:tab w:val="left" w:pos="4292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Work History   </w:t>
      </w:r>
      <w:r w:rsidRPr="00FC21AE">
        <w:rPr>
          <w:b/>
          <w:strike/>
          <w:color w:val="000000"/>
          <w:sz w:val="30"/>
        </w:rPr>
        <w:tab/>
      </w:r>
    </w:p>
    <w:p w14:paraId="6BB54D9A" w14:textId="5077D1FD" w:rsidR="002A4CBD" w:rsidRDefault="004159A5">
      <w:pPr>
        <w:pStyle w:val="divdocumentsinglecolumn"/>
        <w:spacing w:line="400" w:lineRule="atLeast"/>
      </w:pPr>
      <w:r>
        <w:rPr>
          <w:rStyle w:val="spanjobtitle"/>
        </w:rPr>
        <w:t>Virtual Reality developer</w:t>
      </w:r>
      <w:r w:rsidR="001568FD">
        <w:rPr>
          <w:rStyle w:val="spanjobtitle"/>
        </w:rPr>
        <w:t xml:space="preserve"> Intern</w:t>
      </w:r>
      <w:r w:rsidR="009D268D">
        <w:rPr>
          <w:rStyle w:val="span"/>
        </w:rPr>
        <w:t>, 0</w:t>
      </w:r>
      <w:r>
        <w:rPr>
          <w:rStyle w:val="span"/>
        </w:rPr>
        <w:t>1</w:t>
      </w:r>
      <w:r w:rsidR="009D268D">
        <w:rPr>
          <w:rStyle w:val="span"/>
        </w:rPr>
        <w:t>/201</w:t>
      </w:r>
      <w:r w:rsidR="0075616F">
        <w:rPr>
          <w:rStyle w:val="span"/>
        </w:rPr>
        <w:t>7</w:t>
      </w:r>
      <w:r w:rsidR="009D268D">
        <w:rPr>
          <w:rStyle w:val="span"/>
        </w:rPr>
        <w:t xml:space="preserve"> to Current</w:t>
      </w:r>
      <w:r w:rsidR="009D268D">
        <w:rPr>
          <w:rStyle w:val="spanpaddedlineCharacter"/>
        </w:rPr>
        <w:t xml:space="preserve"> </w:t>
      </w:r>
    </w:p>
    <w:p w14:paraId="256F0103" w14:textId="77777777" w:rsidR="002A4CBD" w:rsidRDefault="009D268D">
      <w:pPr>
        <w:pStyle w:val="spanpaddedline"/>
        <w:spacing w:line="400" w:lineRule="atLeast"/>
      </w:pPr>
      <w:r>
        <w:rPr>
          <w:rStyle w:val="spancompanyname"/>
        </w:rPr>
        <w:t xml:space="preserve">University </w:t>
      </w:r>
      <w:r w:rsidR="00FC21AE">
        <w:rPr>
          <w:rStyle w:val="spancompanyname"/>
        </w:rPr>
        <w:t>o</w:t>
      </w:r>
      <w:r>
        <w:rPr>
          <w:rStyle w:val="spancompanyname"/>
        </w:rPr>
        <w:t>f Louisiana Monroe</w:t>
      </w:r>
      <w:r>
        <w:rPr>
          <w:rStyle w:val="span"/>
        </w:rPr>
        <w:t xml:space="preserve"> – Monroe, Louisiana</w:t>
      </w:r>
    </w:p>
    <w:p w14:paraId="2E869181" w14:textId="33E4AC1B" w:rsidR="002A4CBD" w:rsidRDefault="005336D8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Developed</w:t>
      </w:r>
      <w:r w:rsidR="004B40CF">
        <w:rPr>
          <w:rStyle w:val="span"/>
        </w:rPr>
        <w:t xml:space="preserve"> </w:t>
      </w:r>
      <w:r>
        <w:rPr>
          <w:rStyle w:val="span"/>
        </w:rPr>
        <w:t xml:space="preserve">interactive </w:t>
      </w:r>
      <w:r w:rsidR="00E00AC8">
        <w:rPr>
          <w:rStyle w:val="span"/>
        </w:rPr>
        <w:t>first-person</w:t>
      </w:r>
      <w:r>
        <w:rPr>
          <w:rStyle w:val="span"/>
        </w:rPr>
        <w:t xml:space="preserve"> virtual reality games for cardboard VR using Unity </w:t>
      </w:r>
      <w:r w:rsidR="00EC4604">
        <w:rPr>
          <w:rStyle w:val="span"/>
        </w:rPr>
        <w:t>game engine and blender modeling software</w:t>
      </w:r>
      <w:r w:rsidR="00E00AC8">
        <w:rPr>
          <w:rStyle w:val="span"/>
        </w:rPr>
        <w:t xml:space="preserve"> that </w:t>
      </w:r>
      <w:r w:rsidR="00B27885">
        <w:rPr>
          <w:rStyle w:val="span"/>
        </w:rPr>
        <w:t xml:space="preserve">sparked interest in faculties to introduce VR technologies in the university. </w:t>
      </w:r>
    </w:p>
    <w:p w14:paraId="66AB5F2C" w14:textId="40AA9E6C" w:rsidR="00062F71" w:rsidRDefault="00062F71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Integrated spatial audio and voice interface in </w:t>
      </w:r>
      <w:r w:rsidR="009F4239">
        <w:rPr>
          <w:rStyle w:val="span"/>
        </w:rPr>
        <w:t xml:space="preserve">3D character </w:t>
      </w:r>
      <w:r>
        <w:rPr>
          <w:rStyle w:val="span"/>
        </w:rPr>
        <w:t>VR application</w:t>
      </w:r>
      <w:r w:rsidR="009F4239">
        <w:rPr>
          <w:rStyle w:val="span"/>
        </w:rPr>
        <w:t>.</w:t>
      </w:r>
    </w:p>
    <w:p w14:paraId="19C0BAE9" w14:textId="563C83F8" w:rsidR="004B40CF" w:rsidRDefault="00181EC0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Wrote </w:t>
      </w:r>
      <w:r w:rsidR="004B40CF">
        <w:rPr>
          <w:rStyle w:val="span"/>
        </w:rPr>
        <w:t>clean and efficient code</w:t>
      </w:r>
      <w:r>
        <w:rPr>
          <w:rStyle w:val="span"/>
        </w:rPr>
        <w:t xml:space="preserve"> using C# to implement head</w:t>
      </w:r>
      <w:r w:rsidR="004B40CF">
        <w:rPr>
          <w:rStyle w:val="span"/>
        </w:rPr>
        <w:t xml:space="preserve"> tracking,</w:t>
      </w:r>
      <w:r>
        <w:rPr>
          <w:rStyle w:val="span"/>
        </w:rPr>
        <w:t xml:space="preserve"> motion tracking </w:t>
      </w:r>
      <w:r w:rsidR="004B40CF">
        <w:rPr>
          <w:rStyle w:val="span"/>
        </w:rPr>
        <w:t xml:space="preserve">and touch actions </w:t>
      </w:r>
      <w:r>
        <w:rPr>
          <w:rStyle w:val="span"/>
        </w:rPr>
        <w:t xml:space="preserve">which enabled immersive </w:t>
      </w:r>
      <w:r w:rsidR="004B40CF">
        <w:rPr>
          <w:rStyle w:val="span"/>
        </w:rPr>
        <w:t>user</w:t>
      </w:r>
      <w:r>
        <w:rPr>
          <w:rStyle w:val="span"/>
        </w:rPr>
        <w:t xml:space="preserve"> experience.</w:t>
      </w:r>
    </w:p>
    <w:p w14:paraId="61BF38C5" w14:textId="26E015C1" w:rsidR="004B40CF" w:rsidRDefault="004B40CF" w:rsidP="004B40CF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Optimized 3D assets that lowered rendering time and increased performance by 15%.  </w:t>
      </w:r>
      <w:r w:rsidR="00181EC0">
        <w:rPr>
          <w:rStyle w:val="span"/>
        </w:rPr>
        <w:t xml:space="preserve"> </w:t>
      </w:r>
    </w:p>
    <w:p w14:paraId="7DAF55CA" w14:textId="61111A9E" w:rsidR="004B40CF" w:rsidRDefault="004B40CF" w:rsidP="004B40CF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Worked closely with a faculty to create user interface and implement game logic using agile process for faster development. </w:t>
      </w:r>
    </w:p>
    <w:p w14:paraId="518912CF" w14:textId="47112714" w:rsidR="00410DCD" w:rsidRDefault="0005218F" w:rsidP="00410DCD">
      <w:pPr>
        <w:pStyle w:val="divdocumentsinglecolumn"/>
        <w:spacing w:before="360" w:line="400" w:lineRule="atLeast"/>
      </w:pPr>
      <w:r>
        <w:rPr>
          <w:rStyle w:val="span"/>
          <w:b/>
        </w:rPr>
        <w:t>3D Augmented Reality Develop</w:t>
      </w:r>
      <w:r w:rsidR="000E6E59">
        <w:rPr>
          <w:rStyle w:val="span"/>
          <w:b/>
        </w:rPr>
        <w:t>ment</w:t>
      </w:r>
      <w:r w:rsidR="001568FD">
        <w:rPr>
          <w:rStyle w:val="span"/>
          <w:b/>
        </w:rPr>
        <w:t xml:space="preserve"> Research</w:t>
      </w:r>
      <w:r w:rsidR="00410DCD">
        <w:rPr>
          <w:rStyle w:val="span"/>
        </w:rPr>
        <w:t>, 0</w:t>
      </w:r>
      <w:r w:rsidR="004159A5">
        <w:rPr>
          <w:rStyle w:val="span"/>
        </w:rPr>
        <w:t>5</w:t>
      </w:r>
      <w:r w:rsidR="00410DCD">
        <w:rPr>
          <w:rStyle w:val="span"/>
        </w:rPr>
        <w:t>/201</w:t>
      </w:r>
      <w:r>
        <w:rPr>
          <w:rStyle w:val="span"/>
        </w:rPr>
        <w:t>8</w:t>
      </w:r>
      <w:r w:rsidR="00410DCD">
        <w:rPr>
          <w:rStyle w:val="span"/>
        </w:rPr>
        <w:t xml:space="preserve"> to </w:t>
      </w:r>
      <w:r>
        <w:rPr>
          <w:rStyle w:val="span"/>
        </w:rPr>
        <w:t>Current</w:t>
      </w:r>
      <w:r w:rsidR="00410DCD">
        <w:rPr>
          <w:rStyle w:val="spanpaddedlineCharacter"/>
        </w:rPr>
        <w:t xml:space="preserve"> </w:t>
      </w:r>
    </w:p>
    <w:p w14:paraId="12A363DF" w14:textId="77777777" w:rsidR="00410DCD" w:rsidRDefault="00410DCD" w:rsidP="00410DCD">
      <w:pPr>
        <w:pStyle w:val="spanpaddedline"/>
        <w:spacing w:line="400" w:lineRule="atLeast"/>
      </w:pPr>
      <w:r>
        <w:rPr>
          <w:rStyle w:val="spancompanyname"/>
        </w:rPr>
        <w:t>University of Louisiana Monroe</w:t>
      </w:r>
      <w:r>
        <w:rPr>
          <w:rStyle w:val="span"/>
        </w:rPr>
        <w:t xml:space="preserve"> – Monroe, Louisiana</w:t>
      </w:r>
    </w:p>
    <w:p w14:paraId="00499782" w14:textId="05655523" w:rsidR="00410DCD" w:rsidRDefault="00AE06CB" w:rsidP="0005218F">
      <w:pPr>
        <w:pStyle w:val="divdocumentulli"/>
        <w:numPr>
          <w:ilvl w:val="0"/>
          <w:numId w:val="2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D</w:t>
      </w:r>
      <w:r w:rsidR="0005218F">
        <w:rPr>
          <w:rStyle w:val="span"/>
        </w:rPr>
        <w:t>evelop</w:t>
      </w:r>
      <w:r>
        <w:rPr>
          <w:rStyle w:val="span"/>
        </w:rPr>
        <w:t>ed</w:t>
      </w:r>
      <w:r w:rsidR="0005218F">
        <w:rPr>
          <w:rStyle w:val="span"/>
        </w:rPr>
        <w:t xml:space="preserve"> an </w:t>
      </w:r>
      <w:r>
        <w:rPr>
          <w:rStyle w:val="span"/>
        </w:rPr>
        <w:t xml:space="preserve">interactive </w:t>
      </w:r>
      <w:r w:rsidR="0005218F">
        <w:rPr>
          <w:rStyle w:val="span"/>
        </w:rPr>
        <w:t xml:space="preserve">augmented reality application </w:t>
      </w:r>
      <w:r w:rsidR="00A94B00">
        <w:rPr>
          <w:rStyle w:val="span"/>
        </w:rPr>
        <w:t xml:space="preserve">using Unity </w:t>
      </w:r>
      <w:r w:rsidR="00314B87">
        <w:rPr>
          <w:rStyle w:val="span"/>
        </w:rPr>
        <w:t xml:space="preserve">for the university museum </w:t>
      </w:r>
      <w:r>
        <w:rPr>
          <w:rStyle w:val="span"/>
        </w:rPr>
        <w:t>which gave visitors</w:t>
      </w:r>
      <w:r w:rsidR="00314B87">
        <w:rPr>
          <w:rStyle w:val="span"/>
        </w:rPr>
        <w:t xml:space="preserve"> an in</w:t>
      </w:r>
      <w:r w:rsidR="009923C2">
        <w:rPr>
          <w:rStyle w:val="span"/>
        </w:rPr>
        <w:t>novative</w:t>
      </w:r>
      <w:r w:rsidR="00314B87">
        <w:rPr>
          <w:rStyle w:val="span"/>
        </w:rPr>
        <w:t xml:space="preserve"> way to learn about the artifacts.</w:t>
      </w:r>
    </w:p>
    <w:p w14:paraId="528BE192" w14:textId="7A9C1EE9" w:rsidR="00AE06CB" w:rsidRDefault="00AE06CB" w:rsidP="00AE06CB">
      <w:pPr>
        <w:pStyle w:val="divdocumentulli"/>
        <w:numPr>
          <w:ilvl w:val="0"/>
          <w:numId w:val="2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Wrote C# scripts in</w:t>
      </w:r>
      <w:r w:rsidR="00A94B00">
        <w:rPr>
          <w:rStyle w:val="span"/>
        </w:rPr>
        <w:t xml:space="preserve"> visual studio to</w:t>
      </w:r>
      <w:r>
        <w:rPr>
          <w:rStyle w:val="span"/>
        </w:rPr>
        <w:t xml:space="preserve"> de</w:t>
      </w:r>
      <w:r w:rsidR="004159A5">
        <w:rPr>
          <w:rStyle w:val="span"/>
        </w:rPr>
        <w:t>sign</w:t>
      </w:r>
      <w:r>
        <w:rPr>
          <w:rStyle w:val="span"/>
        </w:rPr>
        <w:t xml:space="preserve"> a user interface for </w:t>
      </w:r>
      <w:r w:rsidR="003C3AC2">
        <w:rPr>
          <w:rStyle w:val="span"/>
        </w:rPr>
        <w:t xml:space="preserve">cross-platform devices </w:t>
      </w:r>
      <w:r>
        <w:rPr>
          <w:rStyle w:val="span"/>
        </w:rPr>
        <w:t>in augmented reality</w:t>
      </w:r>
      <w:r w:rsidR="001C27E3">
        <w:rPr>
          <w:rStyle w:val="span"/>
        </w:rPr>
        <w:t xml:space="preserve"> which enabled students using </w:t>
      </w:r>
      <w:r w:rsidR="00062F71">
        <w:rPr>
          <w:rStyle w:val="span"/>
        </w:rPr>
        <w:t>both Android and iOS</w:t>
      </w:r>
      <w:r w:rsidR="001C27E3">
        <w:rPr>
          <w:rStyle w:val="span"/>
        </w:rPr>
        <w:t xml:space="preserve"> to use the application</w:t>
      </w:r>
      <w:r>
        <w:rPr>
          <w:rStyle w:val="span"/>
        </w:rPr>
        <w:t>.</w:t>
      </w:r>
    </w:p>
    <w:p w14:paraId="34EF0785" w14:textId="0FCC66E9" w:rsidR="00410DCD" w:rsidRDefault="004B40CF" w:rsidP="00AE1EC9">
      <w:pPr>
        <w:pStyle w:val="divdocumentulli"/>
        <w:numPr>
          <w:ilvl w:val="0"/>
          <w:numId w:val="2"/>
        </w:numPr>
        <w:spacing w:line="400" w:lineRule="atLeast"/>
        <w:ind w:left="460" w:hanging="210"/>
      </w:pPr>
      <w:r>
        <w:rPr>
          <w:rStyle w:val="span"/>
        </w:rPr>
        <w:t xml:space="preserve">Used Vuforia engine for </w:t>
      </w:r>
      <w:r w:rsidR="00A94B00">
        <w:rPr>
          <w:rStyle w:val="span"/>
        </w:rPr>
        <w:t xml:space="preserve">advanced </w:t>
      </w:r>
      <w:r>
        <w:rPr>
          <w:rStyle w:val="span"/>
        </w:rPr>
        <w:t xml:space="preserve">image recognition </w:t>
      </w:r>
      <w:r w:rsidR="00A94B00">
        <w:rPr>
          <w:rStyle w:val="span"/>
        </w:rPr>
        <w:t xml:space="preserve">and efficient database management. </w:t>
      </w:r>
    </w:p>
    <w:p w14:paraId="100C6BE8" w14:textId="77777777" w:rsidR="00FC21AE" w:rsidRPr="00FC21AE" w:rsidRDefault="00FC21AE" w:rsidP="00FC21AE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47945AA7" w14:textId="77777777" w:rsidR="002A4CBD" w:rsidRPr="00FC21AE" w:rsidRDefault="009D268D" w:rsidP="00AE1EC9">
      <w:pPr>
        <w:pStyle w:val="divdocumentdivheading"/>
        <w:tabs>
          <w:tab w:val="left" w:pos="4853"/>
          <w:tab w:val="left" w:pos="10760"/>
        </w:tabs>
        <w:spacing w:before="260" w:line="400" w:lineRule="atLeast"/>
        <w:rPr>
          <w:b/>
          <w:smallCaps/>
        </w:rPr>
      </w:pPr>
      <w:r>
        <w:rPr>
          <w:strike/>
          <w:color w:val="000000"/>
          <w:sz w:val="30"/>
        </w:rPr>
        <w:lastRenderedPageBreak/>
        <w:tab/>
      </w:r>
      <w:r w:rsidRPr="00FC21AE">
        <w:rPr>
          <w:rStyle w:val="divdocumentdivsectiontitle"/>
          <w:b/>
          <w:smallCaps/>
          <w:shd w:val="clear" w:color="auto" w:fill="FFFFFF"/>
        </w:rPr>
        <w:t xml:space="preserve">   Skills   </w:t>
      </w:r>
      <w:r w:rsidRPr="00FC21AE">
        <w:rPr>
          <w:b/>
          <w:strike/>
          <w:color w:val="000000"/>
          <w:sz w:val="30"/>
        </w:rPr>
        <w:tab/>
      </w:r>
    </w:p>
    <w:p w14:paraId="5C88198F" w14:textId="77777777" w:rsidR="00F62FF1" w:rsidRDefault="00F62FF1" w:rsidP="00F62FF1">
      <w:pPr>
        <w:pStyle w:val="p"/>
        <w:spacing w:line="400" w:lineRule="atLeast"/>
      </w:pPr>
      <w:r>
        <w:rPr>
          <w:rStyle w:val="Strong1"/>
          <w:b/>
          <w:bCs/>
        </w:rPr>
        <w:t>Languages</w:t>
      </w:r>
    </w:p>
    <w:p w14:paraId="0967572D" w14:textId="53A4A401" w:rsidR="00F62FF1" w:rsidRDefault="00B27885" w:rsidP="00F62FF1">
      <w:pPr>
        <w:pStyle w:val="divdocumentulli"/>
        <w:numPr>
          <w:ilvl w:val="0"/>
          <w:numId w:val="4"/>
        </w:numPr>
        <w:spacing w:line="400" w:lineRule="atLeast"/>
        <w:ind w:left="460" w:hanging="210"/>
      </w:pPr>
      <w:r>
        <w:t xml:space="preserve">C#, Java, </w:t>
      </w:r>
      <w:r w:rsidR="00F62FF1">
        <w:t xml:space="preserve">Python, </w:t>
      </w:r>
      <w:r w:rsidR="009B522F">
        <w:t xml:space="preserve">PHP, </w:t>
      </w:r>
      <w:r w:rsidR="00F62FF1">
        <w:t>SQL, JavaScript, HTML5, CSS3</w:t>
      </w:r>
    </w:p>
    <w:p w14:paraId="21669B6D" w14:textId="4436E7CC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Tools</w:t>
      </w:r>
    </w:p>
    <w:p w14:paraId="4A7A09FC" w14:textId="54017DAC" w:rsidR="005B48FD" w:rsidRDefault="00A94B00" w:rsidP="005B48FD">
      <w:pPr>
        <w:pStyle w:val="divdocumentulli"/>
        <w:numPr>
          <w:ilvl w:val="0"/>
          <w:numId w:val="3"/>
        </w:numPr>
        <w:spacing w:line="400" w:lineRule="atLeast"/>
        <w:ind w:left="460" w:hanging="210"/>
      </w:pPr>
      <w:r>
        <w:t>Unity</w:t>
      </w:r>
      <w:r w:rsidR="005B48FD">
        <w:t xml:space="preserve"> 3D</w:t>
      </w:r>
      <w:r>
        <w:t xml:space="preserve">, </w:t>
      </w:r>
      <w:r w:rsidR="00EB277A">
        <w:t xml:space="preserve">Airbrake, Backlog, </w:t>
      </w:r>
      <w:r w:rsidR="009F4239">
        <w:t xml:space="preserve">Oculus VR, Cardboard VR, </w:t>
      </w:r>
      <w:r>
        <w:t>Blender</w:t>
      </w:r>
      <w:r w:rsidR="005B48FD">
        <w:t xml:space="preserve"> 3D</w:t>
      </w:r>
      <w:r>
        <w:t>,</w:t>
      </w:r>
      <w:r w:rsidR="005B48FD">
        <w:t xml:space="preserve"> Autodesk 3D Studio Max, </w:t>
      </w:r>
      <w:r>
        <w:t xml:space="preserve">MS Visual Studio, Android Studio, </w:t>
      </w:r>
      <w:r w:rsidR="009D268D">
        <w:t xml:space="preserve">Eclipse </w:t>
      </w:r>
    </w:p>
    <w:p w14:paraId="321054D2" w14:textId="77777777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Database Management</w:t>
      </w:r>
    </w:p>
    <w:p w14:paraId="3792D933" w14:textId="626584BD" w:rsidR="002A4CBD" w:rsidRDefault="00A94B00">
      <w:pPr>
        <w:pStyle w:val="divdocumentulli"/>
        <w:numPr>
          <w:ilvl w:val="0"/>
          <w:numId w:val="5"/>
        </w:numPr>
        <w:spacing w:line="400" w:lineRule="atLeast"/>
        <w:ind w:left="460" w:hanging="210"/>
      </w:pPr>
      <w:r>
        <w:t>Vuforia, MySQL</w:t>
      </w:r>
      <w:r w:rsidR="005B48FD">
        <w:t>, MongoDB, Oracle DB</w:t>
      </w:r>
    </w:p>
    <w:p w14:paraId="38C5E9DA" w14:textId="2EEB72A4" w:rsidR="00856508" w:rsidRDefault="00856508" w:rsidP="00856508">
      <w:pPr>
        <w:pStyle w:val="p"/>
        <w:spacing w:line="400" w:lineRule="atLeast"/>
      </w:pPr>
      <w:r>
        <w:rPr>
          <w:rStyle w:val="Strong1"/>
          <w:b/>
          <w:bCs/>
        </w:rPr>
        <w:t>Version Control</w:t>
      </w:r>
    </w:p>
    <w:p w14:paraId="547572E7" w14:textId="42B46BB2" w:rsidR="00856508" w:rsidRDefault="009923C2" w:rsidP="00856508">
      <w:pPr>
        <w:pStyle w:val="divdocumentulli"/>
        <w:numPr>
          <w:ilvl w:val="0"/>
          <w:numId w:val="5"/>
        </w:numPr>
        <w:spacing w:line="400" w:lineRule="atLeast"/>
        <w:ind w:left="460" w:hanging="210"/>
      </w:pPr>
      <w:r>
        <w:t xml:space="preserve">Git, </w:t>
      </w:r>
      <w:r w:rsidR="005B48FD">
        <w:t>Bitbucket, SVN</w:t>
      </w:r>
    </w:p>
    <w:p w14:paraId="17A35C5C" w14:textId="569656E6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Research and Planning</w:t>
      </w:r>
    </w:p>
    <w:p w14:paraId="1605F289" w14:textId="18349907" w:rsidR="009F4239" w:rsidRDefault="009D268D" w:rsidP="009F4239">
      <w:pPr>
        <w:pStyle w:val="divdocumentulli"/>
        <w:numPr>
          <w:ilvl w:val="0"/>
          <w:numId w:val="6"/>
        </w:numPr>
        <w:spacing w:line="400" w:lineRule="atLeast"/>
        <w:ind w:left="460" w:hanging="210"/>
      </w:pPr>
      <w:r>
        <w:t>Identifying problems, Gathering Information, Developing Solutions, Calculating Results</w:t>
      </w:r>
      <w:r w:rsidR="00F62FF1">
        <w:t>, Software Development Life Cycle, Agile, Scru</w:t>
      </w:r>
      <w:r w:rsidR="009F4239">
        <w:t>m</w:t>
      </w:r>
    </w:p>
    <w:p w14:paraId="33C10A8F" w14:textId="77777777" w:rsidR="002A4CBD" w:rsidRPr="00FC21AE" w:rsidRDefault="009D268D">
      <w:pPr>
        <w:pStyle w:val="divdocumentdivheading"/>
        <w:tabs>
          <w:tab w:val="left" w:pos="4476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mallCaps/>
        </w:rPr>
        <w:t xml:space="preserve"> </w:t>
      </w:r>
      <w:r w:rsidR="000A390F" w:rsidRPr="00FC21AE">
        <w:rPr>
          <w:rStyle w:val="divdocumentdivsectiontitle"/>
          <w:b/>
          <w:smallCaps/>
          <w:shd w:val="clear" w:color="auto" w:fill="FFFFFF"/>
        </w:rPr>
        <w:t xml:space="preserve"> </w:t>
      </w:r>
      <w:r w:rsidR="000A390F">
        <w:rPr>
          <w:b/>
          <w:strike/>
          <w:color w:val="000000"/>
          <w:sz w:val="30"/>
        </w:rPr>
        <w:t xml:space="preserve">                                    </w:t>
      </w:r>
      <w:r>
        <w:rPr>
          <w:b/>
          <w:strike/>
          <w:color w:val="000000"/>
          <w:sz w:val="30"/>
        </w:rPr>
        <w:t xml:space="preserve">  </w:t>
      </w:r>
      <w:r>
        <w:rPr>
          <w:rStyle w:val="divdocumentdivsectiontitle"/>
          <w:smallCaps/>
          <w:shd w:val="clear" w:color="auto" w:fill="FFFFFF"/>
        </w:rPr>
        <w:t xml:space="preserve">  </w:t>
      </w:r>
      <w:r w:rsidR="000A390F">
        <w:rPr>
          <w:rStyle w:val="divdocumentdivsectiontitle"/>
          <w:b/>
          <w:smallCaps/>
          <w:shd w:val="clear" w:color="auto" w:fill="FFFFFF"/>
        </w:rPr>
        <w:t>Leadership roles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 </w:t>
      </w:r>
      <w:r w:rsidR="000A390F">
        <w:rPr>
          <w:rStyle w:val="divdocumentdivsectiontitle"/>
          <w:b/>
          <w:smallCaps/>
          <w:shd w:val="clear" w:color="auto" w:fill="FFFFFF"/>
        </w:rPr>
        <w:t>and involvement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  </w:t>
      </w:r>
      <w:r w:rsidRPr="00FC21AE">
        <w:rPr>
          <w:b/>
          <w:strike/>
          <w:color w:val="000000"/>
          <w:sz w:val="30"/>
        </w:rPr>
        <w:tab/>
      </w:r>
    </w:p>
    <w:p w14:paraId="0FBEE4D9" w14:textId="77777777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Association for Computing Machinery,</w:t>
      </w:r>
      <w:r>
        <w:rPr>
          <w:rStyle w:val="Strong1"/>
          <w:b/>
          <w:bCs/>
          <w:i/>
          <w:iCs/>
        </w:rPr>
        <w:t xml:space="preserve"> Member</w:t>
      </w:r>
      <w:r>
        <w:t>, 08/2016 to Current</w:t>
      </w:r>
    </w:p>
    <w:p w14:paraId="295E0498" w14:textId="77777777" w:rsidR="002A4CBD" w:rsidRDefault="009D268D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>Discuss various computer technologies and career opportunities to promote growth and understanding of Computer Science. </w:t>
      </w:r>
    </w:p>
    <w:p w14:paraId="16E2F1B2" w14:textId="06EDC71B" w:rsidR="002A4CBD" w:rsidRDefault="009D268D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>Participate in programming contest each semester to measure and improve individual programming skill.  </w:t>
      </w:r>
    </w:p>
    <w:p w14:paraId="6AFC0A82" w14:textId="77777777" w:rsidR="00AE1EC9" w:rsidRDefault="00AE1EC9" w:rsidP="00AE1EC9">
      <w:pPr>
        <w:pStyle w:val="divdocumentulli"/>
        <w:spacing w:line="400" w:lineRule="atLeast"/>
      </w:pPr>
    </w:p>
    <w:p w14:paraId="1B5EEF2A" w14:textId="77777777" w:rsidR="00B54663" w:rsidRDefault="00B54663" w:rsidP="00B54663">
      <w:pPr>
        <w:pStyle w:val="p"/>
        <w:spacing w:line="400" w:lineRule="atLeast"/>
      </w:pPr>
      <w:r>
        <w:rPr>
          <w:rStyle w:val="Strong1"/>
          <w:b/>
          <w:bCs/>
        </w:rPr>
        <w:t>Campus Activities Board,</w:t>
      </w:r>
      <w:r>
        <w:rPr>
          <w:rStyle w:val="Strong1"/>
          <w:b/>
          <w:bCs/>
          <w:i/>
          <w:iCs/>
        </w:rPr>
        <w:t xml:space="preserve"> Member</w:t>
      </w:r>
      <w:r>
        <w:t>, 01/2017 to 01/2018</w:t>
      </w:r>
    </w:p>
    <w:p w14:paraId="2409EC43" w14:textId="77777777" w:rsidR="00B54663" w:rsidRDefault="00B54663" w:rsidP="00B54663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>Plan and coordinate various events for ULM students that foster social, recreational, and leadership development.</w:t>
      </w:r>
    </w:p>
    <w:p w14:paraId="2BB97D30" w14:textId="622C03CD" w:rsidR="00B54663" w:rsidRDefault="009D268D" w:rsidP="00B54663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 xml:space="preserve">Work with people of different backgrounds and cultures to </w:t>
      </w:r>
      <w:r w:rsidR="00FB53A6">
        <w:t>use</w:t>
      </w:r>
      <w:r>
        <w:t xml:space="preserve"> the largest organizational budget on campus</w:t>
      </w:r>
      <w:r w:rsidR="00FB53A6">
        <w:t xml:space="preserve"> to conduct various student activities and events</w:t>
      </w:r>
      <w:r>
        <w:t>.</w:t>
      </w:r>
    </w:p>
    <w:p w14:paraId="4D9AC2F0" w14:textId="77777777" w:rsidR="00AE1EC9" w:rsidRDefault="00AE1EC9" w:rsidP="00AE1EC9">
      <w:pPr>
        <w:pStyle w:val="divdocumentulli"/>
        <w:spacing w:line="400" w:lineRule="atLeast"/>
      </w:pPr>
    </w:p>
    <w:p w14:paraId="060472C8" w14:textId="77777777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 xml:space="preserve">Nepalese Student Association, </w:t>
      </w:r>
      <w:r>
        <w:rPr>
          <w:rStyle w:val="Strong1"/>
          <w:b/>
          <w:bCs/>
          <w:i/>
          <w:iCs/>
        </w:rPr>
        <w:t>Web master</w:t>
      </w:r>
      <w:r>
        <w:rPr>
          <w:rStyle w:val="Strong1"/>
          <w:b/>
          <w:bCs/>
        </w:rPr>
        <w:t xml:space="preserve">, </w:t>
      </w:r>
      <w:r>
        <w:t>08/2016 to 08/2017</w:t>
      </w:r>
    </w:p>
    <w:p w14:paraId="73B41C0C" w14:textId="77777777" w:rsidR="002A4CBD" w:rsidRDefault="009D268D">
      <w:pPr>
        <w:pStyle w:val="divdocumentulli"/>
        <w:numPr>
          <w:ilvl w:val="0"/>
          <w:numId w:val="8"/>
        </w:numPr>
        <w:spacing w:line="400" w:lineRule="atLeast"/>
        <w:ind w:left="460" w:hanging="210"/>
      </w:pPr>
      <w:r>
        <w:t>Manage the organization's website and edit contents as required. </w:t>
      </w:r>
    </w:p>
    <w:p w14:paraId="5FA4FDCE" w14:textId="77777777" w:rsidR="002A4CBD" w:rsidRDefault="009D268D">
      <w:pPr>
        <w:pStyle w:val="divdocumentulli"/>
        <w:numPr>
          <w:ilvl w:val="0"/>
          <w:numId w:val="8"/>
        </w:numPr>
        <w:spacing w:line="400" w:lineRule="atLeast"/>
        <w:ind w:left="460" w:hanging="210"/>
      </w:pPr>
      <w:r>
        <w:t>Organize different on-campus events to promote intercultural harmony and friendship. </w:t>
      </w:r>
    </w:p>
    <w:p w14:paraId="57A9B501" w14:textId="77777777" w:rsidR="000A390F" w:rsidRDefault="000A390F" w:rsidP="000A390F">
      <w:pPr>
        <w:pStyle w:val="divdocumentulli"/>
        <w:spacing w:line="400" w:lineRule="atLeast"/>
      </w:pPr>
    </w:p>
    <w:p w14:paraId="2491DA28" w14:textId="77777777" w:rsidR="000A390F" w:rsidRDefault="000A390F" w:rsidP="000A390F">
      <w:pPr>
        <w:pStyle w:val="divdocumentulli"/>
        <w:spacing w:line="400" w:lineRule="atLeast"/>
      </w:pPr>
    </w:p>
    <w:p w14:paraId="0A6AEE80" w14:textId="77777777" w:rsidR="000A390F" w:rsidRDefault="000A390F" w:rsidP="000A390F">
      <w:pPr>
        <w:pStyle w:val="divdocumentulli"/>
        <w:spacing w:line="400" w:lineRule="atLeast"/>
      </w:pPr>
    </w:p>
    <w:p w14:paraId="10A9D08D" w14:textId="77777777" w:rsidR="000A390F" w:rsidRPr="000A390F" w:rsidRDefault="000A390F" w:rsidP="000A390F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2C9B17FE" w14:textId="77777777" w:rsidR="00AE1EC9" w:rsidRDefault="00AE1EC9">
      <w:pPr>
        <w:pStyle w:val="divdocumentdivheading"/>
        <w:tabs>
          <w:tab w:val="left" w:pos="4494"/>
          <w:tab w:val="left" w:pos="10760"/>
        </w:tabs>
        <w:spacing w:before="260" w:line="400" w:lineRule="atLeast"/>
        <w:jc w:val="center"/>
        <w:rPr>
          <w:strike/>
          <w:color w:val="000000"/>
          <w:sz w:val="30"/>
        </w:rPr>
      </w:pPr>
    </w:p>
    <w:p w14:paraId="39DB68E8" w14:textId="77777777" w:rsidR="00AE1EC9" w:rsidRDefault="00AE1EC9">
      <w:pPr>
        <w:pStyle w:val="divdocumentdivheading"/>
        <w:tabs>
          <w:tab w:val="left" w:pos="4494"/>
          <w:tab w:val="left" w:pos="10760"/>
        </w:tabs>
        <w:spacing w:before="260" w:line="400" w:lineRule="atLeast"/>
        <w:jc w:val="center"/>
        <w:rPr>
          <w:strike/>
          <w:color w:val="000000"/>
          <w:sz w:val="30"/>
        </w:rPr>
      </w:pPr>
    </w:p>
    <w:p w14:paraId="0F00D7E0" w14:textId="77777777" w:rsidR="00AE1EC9" w:rsidRDefault="00AE1EC9">
      <w:pPr>
        <w:pStyle w:val="divdocumentdivheading"/>
        <w:tabs>
          <w:tab w:val="left" w:pos="4494"/>
          <w:tab w:val="left" w:pos="10760"/>
        </w:tabs>
        <w:spacing w:before="260" w:line="400" w:lineRule="atLeast"/>
        <w:jc w:val="center"/>
        <w:rPr>
          <w:strike/>
          <w:color w:val="000000"/>
          <w:sz w:val="30"/>
        </w:rPr>
      </w:pPr>
    </w:p>
    <w:p w14:paraId="7A4B6A44" w14:textId="3A38A2CC" w:rsidR="009F4239" w:rsidRPr="009F4239" w:rsidRDefault="009D268D" w:rsidP="009F4239">
      <w:pPr>
        <w:pStyle w:val="divdocumentdivheading"/>
        <w:tabs>
          <w:tab w:val="left" w:pos="4494"/>
          <w:tab w:val="left" w:pos="10760"/>
        </w:tabs>
        <w:spacing w:before="260" w:line="400" w:lineRule="atLeast"/>
        <w:rPr>
          <w:b/>
          <w:strike/>
          <w:color w:val="000000"/>
          <w:sz w:val="30"/>
        </w:rPr>
      </w:pPr>
      <w:r>
        <w:rPr>
          <w:strike/>
          <w:color w:val="000000"/>
          <w:sz w:val="30"/>
        </w:rPr>
        <w:lastRenderedPageBreak/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References   </w:t>
      </w:r>
      <w:r w:rsidRPr="00FC21AE">
        <w:rPr>
          <w:b/>
          <w:strike/>
          <w:color w:val="000000"/>
          <w:sz w:val="30"/>
        </w:rPr>
        <w:tab/>
      </w:r>
    </w:p>
    <w:p w14:paraId="3BA471D4" w14:textId="604B9121" w:rsidR="00F838FE" w:rsidRPr="00F838FE" w:rsidRDefault="00F838FE">
      <w:pPr>
        <w:pStyle w:val="divdocumentulli"/>
        <w:numPr>
          <w:ilvl w:val="0"/>
          <w:numId w:val="9"/>
        </w:numPr>
        <w:spacing w:line="400" w:lineRule="atLeast"/>
        <w:ind w:left="460" w:hanging="210"/>
        <w:rPr>
          <w:rStyle w:val="Strong1"/>
        </w:rPr>
      </w:pPr>
      <w:r>
        <w:rPr>
          <w:rStyle w:val="Strong1"/>
          <w:b/>
        </w:rPr>
        <w:t>Sagun Maharjan, Software Developer, Pearson</w:t>
      </w:r>
    </w:p>
    <w:p w14:paraId="4E0B7767" w14:textId="1B69D183" w:rsidR="00F838FE" w:rsidRDefault="00F838FE" w:rsidP="00F838FE">
      <w:pPr>
        <w:pStyle w:val="divdocumentulli"/>
        <w:spacing w:line="400" w:lineRule="atLeast"/>
        <w:ind w:left="460"/>
        <w:rPr>
          <w:rStyle w:val="Strong1"/>
        </w:rPr>
      </w:pPr>
      <w:r>
        <w:rPr>
          <w:rStyle w:val="Strong1"/>
        </w:rPr>
        <w:t xml:space="preserve">(617)233-4076, </w:t>
      </w:r>
      <w:hyperlink r:id="rId7" w:history="1">
        <w:r w:rsidR="00AE1EC9" w:rsidRPr="00B66842">
          <w:rPr>
            <w:rStyle w:val="Hyperlink"/>
          </w:rPr>
          <w:t>sagun.maharjan@pearson.com</w:t>
        </w:r>
      </w:hyperlink>
    </w:p>
    <w:p w14:paraId="150F582F" w14:textId="77777777" w:rsidR="00AE1EC9" w:rsidRPr="00F838FE" w:rsidRDefault="00AE1EC9" w:rsidP="00F838FE">
      <w:pPr>
        <w:pStyle w:val="divdocumentulli"/>
        <w:spacing w:line="400" w:lineRule="atLeast"/>
        <w:ind w:left="460"/>
        <w:rPr>
          <w:rStyle w:val="Strong1"/>
        </w:rPr>
      </w:pPr>
    </w:p>
    <w:p w14:paraId="1E134C9E" w14:textId="45251BB3" w:rsidR="002A4CBD" w:rsidRDefault="009D268D">
      <w:pPr>
        <w:pStyle w:val="divdocumentulli"/>
        <w:numPr>
          <w:ilvl w:val="0"/>
          <w:numId w:val="9"/>
        </w:numPr>
        <w:spacing w:line="400" w:lineRule="atLeast"/>
        <w:ind w:left="460" w:hanging="210"/>
      </w:pPr>
      <w:r>
        <w:rPr>
          <w:rStyle w:val="Strong1"/>
          <w:b/>
          <w:bCs/>
        </w:rPr>
        <w:t xml:space="preserve">Paul </w:t>
      </w:r>
      <w:proofErr w:type="spellStart"/>
      <w:r>
        <w:rPr>
          <w:rStyle w:val="Strong1"/>
          <w:b/>
          <w:bCs/>
        </w:rPr>
        <w:t>Wiedemeier</w:t>
      </w:r>
      <w:proofErr w:type="spellEnd"/>
      <w:r>
        <w:rPr>
          <w:rStyle w:val="Strong1"/>
          <w:b/>
          <w:bCs/>
        </w:rPr>
        <w:t>, Associate Professor, University of Louisiana Monroe</w:t>
      </w:r>
    </w:p>
    <w:p w14:paraId="656F1141" w14:textId="3BDD56F5" w:rsidR="002A4CBD" w:rsidRDefault="009D268D">
      <w:pPr>
        <w:pStyle w:val="p"/>
        <w:spacing w:line="400" w:lineRule="atLeast"/>
      </w:pPr>
      <w:r>
        <w:t xml:space="preserve">       (318)342-1856, </w:t>
      </w:r>
      <w:hyperlink r:id="rId8" w:history="1">
        <w:r w:rsidR="00AE1EC9" w:rsidRPr="00B66842">
          <w:rPr>
            <w:rStyle w:val="Hyperlink"/>
          </w:rPr>
          <w:t>wiedemeier@ulm.edu</w:t>
        </w:r>
      </w:hyperlink>
    </w:p>
    <w:p w14:paraId="5A942C65" w14:textId="77777777" w:rsidR="00AE1EC9" w:rsidRDefault="00AE1EC9">
      <w:pPr>
        <w:pStyle w:val="p"/>
        <w:spacing w:line="400" w:lineRule="atLeast"/>
      </w:pPr>
    </w:p>
    <w:p w14:paraId="70F5CBDE" w14:textId="77777777" w:rsidR="002A4CBD" w:rsidRDefault="009D268D">
      <w:pPr>
        <w:pStyle w:val="divdocumentulli"/>
        <w:numPr>
          <w:ilvl w:val="0"/>
          <w:numId w:val="10"/>
        </w:numPr>
        <w:spacing w:line="400" w:lineRule="atLeast"/>
        <w:ind w:left="460" w:hanging="210"/>
      </w:pPr>
      <w:r>
        <w:rPr>
          <w:rStyle w:val="Strong1"/>
          <w:b/>
          <w:bCs/>
        </w:rPr>
        <w:t>Lon Smith, A</w:t>
      </w:r>
      <w:r w:rsidR="000A390F">
        <w:rPr>
          <w:rStyle w:val="Strong1"/>
          <w:b/>
          <w:bCs/>
        </w:rPr>
        <w:t>cademic Advisor</w:t>
      </w:r>
      <w:r>
        <w:rPr>
          <w:rStyle w:val="Strong1"/>
          <w:b/>
          <w:bCs/>
        </w:rPr>
        <w:t>, University of Louisiana Monroe</w:t>
      </w:r>
    </w:p>
    <w:p w14:paraId="209AFB03" w14:textId="03B1B294" w:rsidR="002A4CBD" w:rsidRDefault="009D268D">
      <w:pPr>
        <w:pStyle w:val="p"/>
        <w:spacing w:line="400" w:lineRule="atLeast"/>
      </w:pPr>
      <w:r>
        <w:t>      (318)342-1846,</w:t>
      </w:r>
      <w:r w:rsidR="009923C2">
        <w:t xml:space="preserve"> </w:t>
      </w:r>
      <w:hyperlink r:id="rId9" w:history="1">
        <w:r w:rsidR="00AE1EC9" w:rsidRPr="00B66842">
          <w:rPr>
            <w:rStyle w:val="Hyperlink"/>
          </w:rPr>
          <w:t>lsmith@ulm.edu</w:t>
        </w:r>
      </w:hyperlink>
    </w:p>
    <w:p w14:paraId="68DDFCC5" w14:textId="77777777" w:rsidR="00AE1EC9" w:rsidRDefault="00AE1EC9">
      <w:pPr>
        <w:pStyle w:val="p"/>
        <w:spacing w:line="400" w:lineRule="atLeast"/>
      </w:pPr>
    </w:p>
    <w:p w14:paraId="749C6333" w14:textId="2BBDE11B" w:rsidR="000A390F" w:rsidRDefault="009923C2" w:rsidP="000A390F">
      <w:pPr>
        <w:pStyle w:val="divdocumentulli"/>
        <w:numPr>
          <w:ilvl w:val="0"/>
          <w:numId w:val="9"/>
        </w:numPr>
        <w:spacing w:line="400" w:lineRule="atLeast"/>
        <w:ind w:left="460" w:hanging="210"/>
      </w:pPr>
      <w:proofErr w:type="spellStart"/>
      <w:r>
        <w:rPr>
          <w:rStyle w:val="Strong1"/>
          <w:b/>
          <w:bCs/>
        </w:rPr>
        <w:t>Joydeep</w:t>
      </w:r>
      <w:proofErr w:type="spellEnd"/>
      <w:r>
        <w:rPr>
          <w:rStyle w:val="Strong1"/>
          <w:b/>
          <w:bCs/>
        </w:rPr>
        <w:t xml:space="preserve"> Bhattacharjee</w:t>
      </w:r>
      <w:r w:rsidR="000A390F">
        <w:rPr>
          <w:rStyle w:val="Strong1"/>
          <w:b/>
          <w:bCs/>
        </w:rPr>
        <w:t xml:space="preserve">, </w:t>
      </w:r>
      <w:r>
        <w:rPr>
          <w:rStyle w:val="Strong1"/>
          <w:b/>
          <w:bCs/>
        </w:rPr>
        <w:t>Associate Professor</w:t>
      </w:r>
      <w:r w:rsidR="000A390F">
        <w:rPr>
          <w:rStyle w:val="Strong1"/>
          <w:b/>
          <w:bCs/>
        </w:rPr>
        <w:t>, University of Louisiana Monroe</w:t>
      </w:r>
    </w:p>
    <w:p w14:paraId="2E9695D0" w14:textId="600ECE08" w:rsidR="000A390F" w:rsidRDefault="000A390F" w:rsidP="000A390F">
      <w:pPr>
        <w:pStyle w:val="p"/>
        <w:spacing w:line="400" w:lineRule="atLeast"/>
      </w:pPr>
      <w:r>
        <w:t>       (318)342-</w:t>
      </w:r>
      <w:r w:rsidR="009923C2">
        <w:t>1946</w:t>
      </w:r>
      <w:r>
        <w:t xml:space="preserve">, </w:t>
      </w:r>
      <w:hyperlink r:id="rId10" w:history="1">
        <w:r w:rsidR="00AE1EC9" w:rsidRPr="00B66842">
          <w:rPr>
            <w:rStyle w:val="Hyperlink"/>
          </w:rPr>
          <w:t>joydeep@ulm.edu</w:t>
        </w:r>
      </w:hyperlink>
    </w:p>
    <w:p w14:paraId="0AB1A8B5" w14:textId="77777777" w:rsidR="00AE1EC9" w:rsidRDefault="00AE1EC9" w:rsidP="000A390F">
      <w:pPr>
        <w:pStyle w:val="p"/>
        <w:spacing w:line="400" w:lineRule="atLeast"/>
      </w:pPr>
    </w:p>
    <w:p w14:paraId="61FE10D2" w14:textId="77777777" w:rsidR="000A390F" w:rsidRDefault="000A390F">
      <w:pPr>
        <w:pStyle w:val="p"/>
        <w:spacing w:line="400" w:lineRule="atLeast"/>
      </w:pPr>
    </w:p>
    <w:sectPr w:rsidR="000A390F">
      <w:pgSz w:w="12240" w:h="15840"/>
      <w:pgMar w:top="500" w:right="740" w:bottom="50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BE8F7" w14:textId="77777777" w:rsidR="006016BB" w:rsidRDefault="006016BB" w:rsidP="00AE1EC9">
      <w:pPr>
        <w:spacing w:line="240" w:lineRule="auto"/>
      </w:pPr>
      <w:r>
        <w:separator/>
      </w:r>
    </w:p>
  </w:endnote>
  <w:endnote w:type="continuationSeparator" w:id="0">
    <w:p w14:paraId="520F8F89" w14:textId="77777777" w:rsidR="006016BB" w:rsidRDefault="006016BB" w:rsidP="00AE1E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93321" w14:textId="77777777" w:rsidR="006016BB" w:rsidRDefault="006016BB" w:rsidP="00AE1EC9">
      <w:pPr>
        <w:spacing w:line="240" w:lineRule="auto"/>
      </w:pPr>
      <w:r>
        <w:separator/>
      </w:r>
    </w:p>
  </w:footnote>
  <w:footnote w:type="continuationSeparator" w:id="0">
    <w:p w14:paraId="48F69582" w14:textId="77777777" w:rsidR="006016BB" w:rsidRDefault="006016BB" w:rsidP="00AE1E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F06E53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0634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E020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CC75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74E75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B86C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5B63E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725A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92CB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40C5F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CE9F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9498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80DB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6CAF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CE420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A0F1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6262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1AC09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2D4CE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B32AB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B60C8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D4FD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A01E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CA31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90ECF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12BA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029A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1F0ECF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5426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D086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3A85E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D6C37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8C8D0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0C55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60C16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20822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FA06F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E87C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F768D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B146A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FEDF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EE0B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3DA04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4C5B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F2E0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A549B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09C62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1A89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E9C6A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CC68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6D49E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0C9F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B412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10C6B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AFBC52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C82C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BB071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38DE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4CABC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648CF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10F2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385C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A4F8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4D5C0F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98257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70CA2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6071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4AEA4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CCE7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48A9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11C43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96BC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B0C4EE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A9686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8EE86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F90AD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66854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266D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1C2B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B2ACB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0CD8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C90E93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BA0DC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16AA6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90023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8B687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3E009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662FC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A602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5E4D4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4EC40BC8"/>
    <w:multiLevelType w:val="hybridMultilevel"/>
    <w:tmpl w:val="3D58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BD"/>
    <w:rsid w:val="0005218F"/>
    <w:rsid w:val="00062F71"/>
    <w:rsid w:val="000960D2"/>
    <w:rsid w:val="000A390F"/>
    <w:rsid w:val="000C46D5"/>
    <w:rsid w:val="000D4574"/>
    <w:rsid w:val="000E6E59"/>
    <w:rsid w:val="001568FD"/>
    <w:rsid w:val="00181EC0"/>
    <w:rsid w:val="001C27E3"/>
    <w:rsid w:val="002A4CBD"/>
    <w:rsid w:val="002A54F3"/>
    <w:rsid w:val="00314B87"/>
    <w:rsid w:val="003C3AC2"/>
    <w:rsid w:val="00410DCD"/>
    <w:rsid w:val="004159A5"/>
    <w:rsid w:val="00425F96"/>
    <w:rsid w:val="004262CC"/>
    <w:rsid w:val="004A3D87"/>
    <w:rsid w:val="004B40CF"/>
    <w:rsid w:val="005336D8"/>
    <w:rsid w:val="005B48FD"/>
    <w:rsid w:val="006016BB"/>
    <w:rsid w:val="006653DE"/>
    <w:rsid w:val="00676AEE"/>
    <w:rsid w:val="0075616F"/>
    <w:rsid w:val="00856508"/>
    <w:rsid w:val="008E65C2"/>
    <w:rsid w:val="00914E1D"/>
    <w:rsid w:val="009923C2"/>
    <w:rsid w:val="009B522F"/>
    <w:rsid w:val="009D268D"/>
    <w:rsid w:val="009E082C"/>
    <w:rsid w:val="009F4239"/>
    <w:rsid w:val="00A94B00"/>
    <w:rsid w:val="00AE06CB"/>
    <w:rsid w:val="00AE1EC9"/>
    <w:rsid w:val="00B27885"/>
    <w:rsid w:val="00B54663"/>
    <w:rsid w:val="00B9515E"/>
    <w:rsid w:val="00C20D08"/>
    <w:rsid w:val="00C87233"/>
    <w:rsid w:val="00D65EFD"/>
    <w:rsid w:val="00E00AC8"/>
    <w:rsid w:val="00EA0BBF"/>
    <w:rsid w:val="00EB277A"/>
    <w:rsid w:val="00EC4604"/>
    <w:rsid w:val="00F37371"/>
    <w:rsid w:val="00F62FF1"/>
    <w:rsid w:val="00F838FE"/>
    <w:rsid w:val="00FB53A6"/>
    <w:rsid w:val="00FC21AE"/>
    <w:rsid w:val="00FE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9E3D"/>
  <w15:docId w15:val="{CEC411EF-D8A5-4343-86A5-028C06C9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40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Normal"/>
    <w:pPr>
      <w:pBdr>
        <w:top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  <w:pPr>
      <w:pBdr>
        <w:bottom w:val="none" w:sz="0" w:space="10" w:color="auto"/>
      </w:pBdr>
    </w:pPr>
  </w:style>
  <w:style w:type="paragraph" w:customStyle="1" w:styleId="divaddress">
    <w:name w:val="div_address"/>
    <w:basedOn w:val="div"/>
    <w:pPr>
      <w:spacing w:line="38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bullet">
    <w:name w:val="document_bullet"/>
    <w:basedOn w:val="DefaultParagraphFont"/>
    <w:rPr>
      <w:sz w:val="24"/>
      <w:szCs w:val="24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30"/>
      <w:szCs w:val="30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em">
    <w:name w:val="em"/>
    <w:basedOn w:val="DefaultParagraphFont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0A39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9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E1E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EC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E1E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EC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edemeier@ulm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gun.maharjan@pearson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joydeep@ulm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smith@ulm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ROHAN MAHARJAN</vt:lpstr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ROHAN MAHARJAN</dc:title>
  <dc:creator>Rohan Maharjan</dc:creator>
  <cp:lastModifiedBy>Rohan Maharjan</cp:lastModifiedBy>
  <cp:revision>3</cp:revision>
  <cp:lastPrinted>2019-02-26T02:59:00Z</cp:lastPrinted>
  <dcterms:created xsi:type="dcterms:W3CDTF">2019-03-18T15:03:00Z</dcterms:created>
  <dcterms:modified xsi:type="dcterms:W3CDTF">2019-03-18T15:18:00Z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YCIAAB+LCAAAAAAABAAVmUW2pFAQBRfEALch7i4FzHB3Z/X9ewFIkS/vjTiFcRAscixGkhSOohjE0hBMkYKIkwzPszxHB2lAFi3HDmuAMRYGO/7sgFbh/Orw9fQfkTKkpadr0f8Y94PtIiny39jF+yUDFM2j4RF3ajdSRVzuNLZASgO8yc4rduiMWGWeiiICzaCXAHmOk30dcF1qj3RXXipgLYUz0bc3yeC/LGMDa86Y7EqPrOu+vmOAnoGgkR/</vt:lpwstr>
  </property>
  <property fmtid="{D5CDD505-2E9C-101B-9397-08002B2CF9AE}" pid="3" name="x1ye=1">
    <vt:lpwstr>Oi4WPibpI6icMmQw1fFPacG4wGp7si4F4H73yAeWsZ9VrL28UxxfKgZhaKnnrUXfqUhoGp3GoXJCx+WJPjK7iXae07IOCy/WgF+bE6gld9VKJZkWRGw5DFaJjrKwogPJ76uU7f5IFCVYjgAc/jPmb0THXoJEggV9NnTKRKzCodFYre6kuBs5FKWtw9shELZkY0aBQCdwze5DqwXuRLq7ujUX9wjfhwufeKYzrFuFYGci8ZzrMog9Jnnnq4F4MqV</vt:lpwstr>
  </property>
  <property fmtid="{D5CDD505-2E9C-101B-9397-08002B2CF9AE}" pid="4" name="x1ye=10">
    <vt:lpwstr>qffzp5ncVrydIva5GvH20hqdvbYOlL/lbcCZH6YO4t/Bg1paJoqTKwq29t84L9qWaJSbcI7AUeRdGo1rk/9iF8Iy/FW39P4C+x51QhLY7oEc69XnvK8nnfunLXM0GRzFOWW0HcvD2VjqvJRwRyaoSAiVx/RxdQec6K1qYGTEdSKRoL7gr+642gLeZIihCDQLBsio8/fgteEIgwnjyBZcREQCqzUHJX/WpT2DLa3lyfp0FFvsL00iOmc25KuJ3Mv</vt:lpwstr>
  </property>
  <property fmtid="{D5CDD505-2E9C-101B-9397-08002B2CF9AE}" pid="5" name="x1ye=11">
    <vt:lpwstr>EKFcBQ2804BovjtfvAy17tvkpZstMdUJiusIsQcI3KpOkeN3x0n8daHjeeRh/GXaDbiufnOx3NzKCHxsogB6pJeN7tVrUd+ydqPaqO7cQ9H3x7DM7dfcL0MI7duOWaIoZr+WKe5mXGfkoxdOTKL44dmhraEy9m9nOSbJgAAXONKtQuo6/j0G527VAxoV9jiHtd1ffFslk1dGoOCOZrSm2SHNBoKYvZ/GWD/MYtrzLVt4jug/0QNHIMz8KZgd5Fr</vt:lpwstr>
  </property>
  <property fmtid="{D5CDD505-2E9C-101B-9397-08002B2CF9AE}" pid="6" name="x1ye=12">
    <vt:lpwstr>RYCpKHU60PZEDdWwdgqPSJJhb3nOI9WDkegYgYJ1U0T/JXOH1nJvZl5hk8UprfP0xiY9DsxQP20jPJXhe/qiztlp/aspuDphcRsCtrnvHq+UiRVUN1NuA9LTRrhJe6xo5CiopsPsxExorVBKlhnEsiopogv5cukz+QSIETIfqb7OAIzZAsM4pn2Er6yffampvX7nJbYibTV/ZHPZ9jdKcuVMoaAjSxgybvV7EhiLXsw3XpS4q3utT1E9r3k3eWQ</vt:lpwstr>
  </property>
  <property fmtid="{D5CDD505-2E9C-101B-9397-08002B2CF9AE}" pid="7" name="x1ye=13">
    <vt:lpwstr>ydDybMOalMBUJhF+Ru9glFyK/M4niLwugUYlUILafNJwMEuoMenCHYzaXP1hajpe4uJGc+wJ1qXUhy4WLtFNML/mtasZ4qljAGBvzh1umiiQEd2KsNOjwM4mtPIaO+9iMG2Kadpm16R3fN10AuzzhriPjyVGJb/zyKNZ2lT/iH/lOhOZ6n8InbDdwPynbryX6ACNAiGyVhlK2BhIrNwbtrW5/f3vH8Cfbch3ys2Ov/csMKSnM6spOy3JxfB1pdD</vt:lpwstr>
  </property>
  <property fmtid="{D5CDD505-2E9C-101B-9397-08002B2CF9AE}" pid="8" name="x1ye=14">
    <vt:lpwstr>VwLw0QSZ2Gp9oS5RGrk9+2ZipZJ7x+JJKOuA6sbp+PVNMqkfg0eG+dqFRNs9u4DrIR3Es2ouFbPrew1Rpht3Ip1RrIv2cRAQfODPW5fMYW426wivxad2r585qvos/yPQd1WW+iGqUJP1p1d2FSVghAdFrGYtJqkeGV4kAkqFvImLNDVdBE5h83999rVqHBm8PlCGZdylEFE5O3wyC1wvsekOzJ0SmCueot2IeaUzmisEC3i5oWOxzzzDbHs4NWa</vt:lpwstr>
  </property>
  <property fmtid="{D5CDD505-2E9C-101B-9397-08002B2CF9AE}" pid="9" name="x1ye=15">
    <vt:lpwstr>hSrGoLFiDpbdcgakE5bLVlgq+gDE/9KMM9BdqlbaUVHNgOLlFjanglUP1t4+scU0XR1tKp5EFnNgGmcSOqayuor5hGgkpgllV70Ji/o9OWrwxwE/SsueFlGmIixmW1tNonb9yGRsKMAVtSUV5vfF4dNzmYkx0XYVWIDd1cp4TXxPFZGISH8wvHwA6as6qympS9Fv+gvYVAK5srMGKoKw5oBQUgWGyBtLgSzwr+wUl71Tt9wDCukFcWqJ8+17HZn</vt:lpwstr>
  </property>
  <property fmtid="{D5CDD505-2E9C-101B-9397-08002B2CF9AE}" pid="10" name="x1ye=16">
    <vt:lpwstr>IwGXkoZvsR16NGUWsxqXVXs3aE8ErOsACluKvQ01NwnamYmDu/5YyXpkwcqDGa6cOdi8tWf663YvElcaP+9LVI3zR8ythrT+DFc+QB9Ev3DA61Auu6YKs09YQjCUC/9ot5g3dfitBHYZpLHpmXQCez4GAIodNDmqBEgx1tslau0qInFeHYaz/oTfXENC+4GreUIgSx5ZNh8saFQhzjqE/BnZ06hsRbzPxVRaFiy8Tqlw4iP8UFlDRpSckbFVqHV</vt:lpwstr>
  </property>
  <property fmtid="{D5CDD505-2E9C-101B-9397-08002B2CF9AE}" pid="11" name="x1ye=17">
    <vt:lpwstr>7mUOIT+RxM+hxoqULPi26Ke0RqE/Khv/HY/kRYAXwpBUK7k2bHw3BlHFNYkP4a4CRk+8Ez+3OllNGrz2xxa2DRNgJNlE374sLkn1E2KOgo9S2JDDys2C51KfJHc40M4ncSz/iFfN0IYBTjDPsFyqmSWOk4bEozjGMocpFoTBxCTCTsCSQKQA/53ZFA/zdRq4kOyJrMoUb/Z5BUoq/Y6q72V/f+iQkdqxXgpIJcQHu+pvQrk2TjX1bJtBmGfZH84</vt:lpwstr>
  </property>
  <property fmtid="{D5CDD505-2E9C-101B-9397-08002B2CF9AE}" pid="12" name="x1ye=18">
    <vt:lpwstr>gp+pg+vY0DcrVDJRrjAQct2zGmRCvRgOfjaVJvzryihaTKdGAUXzRH+qKwUacOLr+e6Hg1Qe1m5qyJxlcMz1tX8273+ZLX+QHJ/mWN+44/8mYizvGW52nNQFr0CZgtLmFqPZADGqMO6UQ3eDueQMHByg7GQNYuIgObzlBZvEWWWsT3P9SyaLJg3VUJ5fMS+FtsQ0UBiwgXvzB8kyN5WBebA69A31kyWCQjNc122IGAYoStP/R+7+EH7kq6hJuLr</vt:lpwstr>
  </property>
  <property fmtid="{D5CDD505-2E9C-101B-9397-08002B2CF9AE}" pid="13" name="x1ye=19">
    <vt:lpwstr>P4bn5Lab8crcnLnipRPV1woaGHw0D3U1GXnIjFWjLyne10hDVHmbX4k3jYxR+bOOHWq2LHoedvbO8RGdwZFmbRyRc/el42p3FR8NjRADrO5nlUEcrLWA6MVz6FMNRdd3P5BtVK4WJcwRKVboeQdyHjP7pbR1fMEVvph7Fl1XWqhwNLNW065E2cooGp/7+TjlrG+X+oWr2xanTeEmz+OMO/1ETUUTattBQMWZtABjeOovG0dPMKAblGoJRzb4MxB</vt:lpwstr>
  </property>
  <property fmtid="{D5CDD505-2E9C-101B-9397-08002B2CF9AE}" pid="14" name="x1ye=2">
    <vt:lpwstr>E5i7JBYuSCLk9wqTftTAV6uHUZF6bbQhoi1qt7jnoF2tNgnVMQcLwUZ206/93dqjfQNgXxBEPTAivhF5gSsQ/51ufXFYM8W+IKbFizPcnIkBnOPdmOdbbVu99nzMCLFQWZ3/jnjtR/Myh5aoIovHuQRPudiBrHeQOw5SDRaIgvdBePqhhikhuIUQ6H3qXrrHQY9fjrVLPONgKHbADp8iGyxGJizUK7+zpQLDBhAygtA0IsugjGeCuWC9bUvFrC8</vt:lpwstr>
  </property>
  <property fmtid="{D5CDD505-2E9C-101B-9397-08002B2CF9AE}" pid="15" name="x1ye=20">
    <vt:lpwstr>C53rmhDN7Cvl3pZJrvQn4rWA/pA7fif5HshWgokf3Eo7sj4zAGuAENPTQHnmGdiSZQY2hVXTWjSADzE5UyRLf3s8qOKx5MAgR1OorrUfbSZTZtzmGNpZz9CPfkLIWMrZnRYWE78y81UqDDK96nensUjSLcxjkUZFhUrhIeKqfUCz+gcBagz5DZcLgtatOCO7dEJm3XuxaVoo+gvIh5xdt/HqC686f+BbgsGaycbF5T4qymxoIqbkYUR6tfvCSSi</vt:lpwstr>
  </property>
  <property fmtid="{D5CDD505-2E9C-101B-9397-08002B2CF9AE}" pid="16" name="x1ye=21">
    <vt:lpwstr>CXuDMOunLqvbW+XXPQ8ivOt2hHBUGwAIVTchFzVcWyqCj2/FXnGJyT0JhknjthAIUme79j4pSgnVebFLHz1kq3YM/Jj95A7jzl8S8J7rVyDM+gW2Z/D5Pk8X9X0ZaEGs2RLYZglNO93QlcXVzLyd2Q7tMbw8hzx/4LtiW6EWoToow6ZVQwA68Yb8/MiQ8IYKH0iJlaCxc5y/s9tNUqMojbMTaN8KHLvZ5xcBjsNNr8+fFqfRI0MhJUyXD94ELps</vt:lpwstr>
  </property>
  <property fmtid="{D5CDD505-2E9C-101B-9397-08002B2CF9AE}" pid="17" name="x1ye=22">
    <vt:lpwstr>06MAG4KMIA63SUuNRG/L/EDJK+EqMWgcw++Fwa5H0ptQQdw+/fSuQlx/EGJxWYd/OYm9xgXrB/2gbB1M/xL5gLrGifKJLbkbm+AU2AV7f5U1ofQ1K80bTa1N8fH6PigtTAXRq8xlfQq3hrMc5/+0tXXZnfSRmCZLENV+KKtDEXA8QK3FlxBnVMksIz7NMne+Btjq0LW/pn/XvwWfVbJs4zSTidGkF7726/Lc4y5qn1Rh+Hh7WLoVrJat7aVRBcW</vt:lpwstr>
  </property>
  <property fmtid="{D5CDD505-2E9C-101B-9397-08002B2CF9AE}" pid="18" name="x1ye=23">
    <vt:lpwstr>z/w2qbDWc7sW7VCm+I/UUkjJJXy4bGHrae2eJov9aEvXAkM5W/26tYs4kjzkRweATd1NsyhOaADWxkJ+gN8fsJmu8kSSbp74rigtpLYGvqcQr2/fDTP1PK5JBGgiXsI6hoBOglxDax0q96Y50kHBn6YGenmIu2GiyJEH2H+9VsssKMEmsqQofEfFVgdfZ3I0M4jfKHn97GP+PQXIbH1I6T5OtU9pnEtlTmVbGkS/GyANj5UukY/Rm+vcFiYEgez</vt:lpwstr>
  </property>
  <property fmtid="{D5CDD505-2E9C-101B-9397-08002B2CF9AE}" pid="19" name="x1ye=24">
    <vt:lpwstr>P1diy4NUNaBCB9ydWPva3L9tjMREdZ9d+AWhgY0xaQm1/DniW7i55yHX27eZ1u73NF4W+E1tcGPyRVmn8vxqZ02dnyixhy+R60zV49p+952pBv7JvWr8XZDFZFEA7AknC9uuByLNE1a0ewrl1MdxIKNtykZ+sphCWUnQBH8dHTH48t9rUlUFj1QEfu7YZlAPxFi/h0ZX3VfaSfrYs2omIn+BagWqYkmLRgSS4NQXFvxGPRZ+xgVpfD+mnXKk1Dz</vt:lpwstr>
  </property>
  <property fmtid="{D5CDD505-2E9C-101B-9397-08002B2CF9AE}" pid="20" name="x1ye=25">
    <vt:lpwstr>D0vTJt/ozY9r8O6MIF7kt3KTydsIf1+Uq2i2PdSzuy0aI4lkp+zppVAJ/cs1MZZEMWcPH3fNzWEMFpIK/d0TfovBJ6V2Yfw153fvGzDv0N46Sxj+NDEd3s/cDNUIwGSQoFq300YBRuu05RbqB7xcA5iwyRyA950EtDx/CsK2qOHyH7vv4eavDSBc58D9Qdri13to545RL4/YG0XCKq3/bBvMvwgRNNx6sxSGfGhr3rHwZCtpW5NumCEXJLd8H4A</vt:lpwstr>
  </property>
  <property fmtid="{D5CDD505-2E9C-101B-9397-08002B2CF9AE}" pid="21" name="x1ye=26">
    <vt:lpwstr>AOnSkWMkR+d+cLY2XrULsyLerWZe0gVfYAQ4sk/LNFYNh+PFQ36GvxcrkM4k80CIDbpodMcXByGpMbRZ32l79sXzl7Mw7BaO0okpcHNjRlbrLzYg3Spf/EWm3rP8Oki60f3wAAJ/p2wTsbf5Ul9J24XLrosw4cvzeCRVCI5ZqrGOILDdtVPWgaVcdFtfBevuafzhqZY42SXZSU67vPVapKrj4PgLlyC/iMWQEpTjt7hBC1YtsILRzI1BYkLiOB7</vt:lpwstr>
  </property>
  <property fmtid="{D5CDD505-2E9C-101B-9397-08002B2CF9AE}" pid="22" name="x1ye=27">
    <vt:lpwstr>X0tVWrRJNxE7+Hgeke+5tUYOJ2be4aupiUs0CKwluCQOOtYDgB2g8S40+BSvg7sOan7c81BWoVnaQkpKwotDWNBAKt6gln0ahYSY3Ggi2SiikcFEaK7OLATzvClY98xOsL0Fc5IljJeCDS8ClU4DAGJbpUbrqYPcbG9UYIqSdO28i0yWCuZKxzY30q+Xvib22TrbAOi98xkx6Nn64ioH0JxbNlrQprr9FM8M6mMDzdLMYCvzFvzd6ASKsdnNBsS</vt:lpwstr>
  </property>
  <property fmtid="{D5CDD505-2E9C-101B-9397-08002B2CF9AE}" pid="23" name="x1ye=28">
    <vt:lpwstr>VmtTSgOuiF7iMH68YqOgvQ3pcTW/4B+wUg7kKnTXXwP/MX+dJS76cm0G3dKyEhXRX/yLEU5wcM+Y3ugrMJyzyF+DP5CBZHG7cTpTHqGCA1h8UtBHKDOC08KM8LrOmp2IMn80uzSrQZM280AhPWY3bpV6Ubetl/2tXNyfutCWCAQYy3tAEf3AxLaXa1SCact5qS9DJOsWVfQ/h8m0f+UCS41ZIYpGiw8JiT5byoypbLEcLTAyxQgQ1AGfeJBEoUe</vt:lpwstr>
  </property>
  <property fmtid="{D5CDD505-2E9C-101B-9397-08002B2CF9AE}" pid="24" name="x1ye=29">
    <vt:lpwstr>/hUmO3dQEiS7TzmiuybZCyDnZRRc2w2Ywg5sCXypjOFv510/Gc7reoyO9qiNzKaDHls5UR4QjIv2xPh6E6IUMVRsnnKfZmidY4Kj9LWgjtDD2Ivt4rSNmvI/75TAM2OHBCk3KyrFfEKtyjAaHn1Qbd6RxV6j9Y1vk9cbQmrNQyw5K/uit6wLEzt7REZ0PO1/zh4mv35qvigPVV/2BZQq7dwkKLj9jPIWPdeQ4Rbv0pXGoCaDmaZTbLV8Tj5xELw</vt:lpwstr>
  </property>
  <property fmtid="{D5CDD505-2E9C-101B-9397-08002B2CF9AE}" pid="25" name="x1ye=3">
    <vt:lpwstr>xPHmP0eE2vlwYH/JS/EdogimKVdAic4O9m1Y0I0vAL0w9T2vfbTztITMOP0pZtd1iofhtke1BjTIyTugdaZj0MaZIM2uG1ICACSFPLl8fD3/B6roLpUbY1M6n7bGSdwY5YisSiLfrMQvc0qtcpDbBF++vw2yWHJfJfqIyoTYxPLbbsf28v3R+qYqBOmyF8MAcync6DPa4V0ZIbzEwuQacE4020kYhR0O3vIimqy6HeCQk5vO2oFMfJgOTrBSGKs</vt:lpwstr>
  </property>
  <property fmtid="{D5CDD505-2E9C-101B-9397-08002B2CF9AE}" pid="26" name="x1ye=30">
    <vt:lpwstr>RuyrmDtyJ2aEl4Uf/X8Ub3zafpVhtLIR6RoatuoTvPE32U87ZHyFpYOWQV7/EAH++Ww77eg6+cYJpSfCSx1bp3E4qu9O+VZ1+x+famjcdfTGj//0iV0GmrDrOmHtRhxfBq7p8vtTzC2e392jbNFY6zXoDcTAgi9+LexLDgWYqLJfqoiQLHJdQzjZhaEa3WiXD+R7CMtw4zZLjwUScbuUd39xBkmucVASZbnGLiAvwEA+ihcSXPpqnGv1B/0T/Xh</vt:lpwstr>
  </property>
  <property fmtid="{D5CDD505-2E9C-101B-9397-08002B2CF9AE}" pid="27" name="x1ye=31">
    <vt:lpwstr>BzXn8hReorIAP7olP3lPmP9wiX+ihdt+uzPMIgMCBrUd35y1bu09IeyAZaPnTz+3P3vbrVN6yZbQ9mghquBLwiyUAPobjIdXTU3BkptmgkEsJSVnMFbv8iw4fQ2xUm+9oKjxVbgAc9oI7oNoLzr0N6tymCi7q9ktB5PT5auEuZ06nG7gh6/hj0HlOqKAVJalt/DGqKocy88CL94wF71M+ap7CDYXW0X9sfV8lPZzozV+2T/UYo/UafMPdPlgOHZ</vt:lpwstr>
  </property>
  <property fmtid="{D5CDD505-2E9C-101B-9397-08002B2CF9AE}" pid="28" name="x1ye=32">
    <vt:lpwstr>pWc0E0WfH7u/BYFlSvk5XavcjAi4OHjMgZR2HCp3xt9yW+Rvl9CHWPUi0PFf3XGch2DudYXrS8it8Fx8Fe2IuaHWvRCskP99dR33rnn/ad7T9Aa/oJWFyAi3B4JPDSZzJlfgQ7/W4s3l/WGt0uZ33OweCNxhEQuKAsVN6CWEjAbKr7euo+8He1yFpjo8fXZyZhiUoZKBlmWrhPqByCtKQGi35dq9JOCd8vAX0r8AW1AY5+JsSZXLJjdrNX52G+x</vt:lpwstr>
  </property>
  <property fmtid="{D5CDD505-2E9C-101B-9397-08002B2CF9AE}" pid="29" name="x1ye=33">
    <vt:lpwstr>XY6eWaHaMd1iJKxuwGYYQkt3AEox+ktHkU4wHHPwi5gURgb6/86lHmNuogKK9rJTzxBR8KTcqZFUkhmzjaDYeY8MaXtOXji85JQbk2kbLgvg8Tv++GFpFGDuWxEDPmDXeSgNd9qcRYxr+zvVP9gG2E+v4FunlOIFBzK3anJz5PjXrwT9W/UVO07T9KEkGs6CbPFMgKVIt3p1/JfDSM8zefDJ6M6KxocD9XAeVZ+PKdK5Z/V9i3L+JNIL3131bhC</vt:lpwstr>
  </property>
  <property fmtid="{D5CDD505-2E9C-101B-9397-08002B2CF9AE}" pid="30" name="x1ye=34">
    <vt:lpwstr>07elDJTPqP/EQ2o0PtcI7ldvEHXPQYxkB/FhTiAHzzf74o3A50+B/yp2SLLE9c1j51UqnhMfI1OVC8OJxs2IIHsiguea4dBrtSMpnvI+J/q/b3G9sg7esQ6TZbx9nzz//MJINceGA6QdRq2JcgKDH+nkP+4vZTsTujdK1iy3k8OJ8MDiL6gabms2BZM8/zDJWelpw8oGvmU5sW7XIlDNgnFwRyZTad1dP1/IYboHuKuQ/8H8K1nXBgIgAA</vt:lpwstr>
  </property>
  <property fmtid="{D5CDD505-2E9C-101B-9397-08002B2CF9AE}" pid="31" name="x1ye=4">
    <vt:lpwstr>7N9w0uYKXE/OIJpdRlvC8ZoryvZbwwWdiMT4iEeW1QMp5r7egcemPC3uqY6wrLBWkjsHwOnEOlz6/CB3YwxChoecmkfd9q02bG0Pap4UB3v8OxhRAwlZXAQni+52HjAD+pv1KiynZuNNBSl+9ul7U4IVjvMxRW5i+ducFvI3Fq63hd9UGnAwST3kAwDqCTrkzL14rDikrPQwxsM6OK+zs562/T4E67J4MvEb0CXugEBuXNS6Aw2IezfDUGzPGEh</vt:lpwstr>
  </property>
  <property fmtid="{D5CDD505-2E9C-101B-9397-08002B2CF9AE}" pid="32" name="x1ye=5">
    <vt:lpwstr>ToeHZQhjPjzt565YNvL5HHCVKqbDAGDXWQ8dmbJsTL44tF0cl8hnnthZ/qKERSfbyCUsC1Kk+FEv10GV1VfTtApXpG9d+ABS3u8fFPFBpqbgahoOoKpZ+5ltb07Kb7Eajlnmm1aUDWyHjx2lrAgfYxcp0XvisgPQAvunETbquzf8eX1JTcTk24Nu2KoisbONLt6S5c2bOqdOn3Qoe3VG02i5mBxnCANtvkoynYgmF68nkW3AIvd9gvLsF7h73o5</vt:lpwstr>
  </property>
  <property fmtid="{D5CDD505-2E9C-101B-9397-08002B2CF9AE}" pid="33" name="x1ye=6">
    <vt:lpwstr>YHgAHfXgjRyNPFTzdMQK5I+3C4ADudTb5YVqU+gFTVbGeyvmj2XzyWgw5x1LsTc4A57aZncla6qVOQQ/UzoGwbbsx/alehHKUC0AYX1w4noQVbRX6lfEwANd1/Csd0zxpzb0weCz5AgtdUIryAwXTOCcxEHb5OhuT6qTxt/tYXhBu1xXMt1uHD9aOY8NgrojEH1Dtqbpv+yHdAWQ4XF2fn0UR3T6rBV/mCRb2Jvh9qirmD4pcwwdritA5CQpRnd</vt:lpwstr>
  </property>
  <property fmtid="{D5CDD505-2E9C-101B-9397-08002B2CF9AE}" pid="34" name="x1ye=7">
    <vt:lpwstr>3hM8q7FD7VgEeGYbQCFTJNnuSfanr5XAwrzJVAQLkBQqd/+hlofTZPJmBfVTk0EuTQY2MX6u2ze9f9ek23KE0caN1v8keTP2g1xtEut8YzzXAtn2TtswPNoRvHGvyEAZqLgSAxCfx/YsvqO5gLkU+Pw2Br9s+Js6K4kagnL66ei34eXJ0Z63HsPW/Z9shOJnWhsPRkw0Ukt6a0CwhaGoxzq+Nl3gGEB3zZcrPpQkzdRBzQx2PTKVdKSFvBEzBr0</vt:lpwstr>
  </property>
  <property fmtid="{D5CDD505-2E9C-101B-9397-08002B2CF9AE}" pid="35" name="x1ye=8">
    <vt:lpwstr>S3d4/Q07YVh6EMtIgOEztUHJm6XgdqmOo9RSyx6n+MUdN+sgyAhkYmiplk5Gb+7sdk++ezPAYBGJP/Tzt8ZeKnI8nP++JRNImcMbI38yqGuiIieZpAAhk/m+yiiUCM1qgNSUkDdkaVLDv/Z3aPL+S1q/CHJjAeoVcwNLBph4ASiMRWikPYSe/ynk8Ze5ssz3ujsjs9R11cH2Q3+++fBxG25FMmNnJ2yddS1QYNOMyTLtAiEovNYsOM8dIoUMIPb</vt:lpwstr>
  </property>
  <property fmtid="{D5CDD505-2E9C-101B-9397-08002B2CF9AE}" pid="36" name="x1ye=9">
    <vt:lpwstr>CqYf0WmP9qlak3H2Bd77GcPE9e6fn9BssZrNa2GCDaWGDjMnrMAZooT9+gWuymdx7QryFbFLdsomRpZ1hj/LdLyiOl+tib0tP+ty/mKqieHLTVH/lfmEEnTx+7flXQC6pyBhnRMPfMXHK0cbWcWPqruQjM0sIXpSQHHPq+S8avKsAR/KKm8qUKMzJtYapX4aWCBzeUva8aYNjxGhk3BIT47wVkzybri0lMaCQqsXcUW8GyyFEabWLcL4cWtMaPJ</vt:lpwstr>
  </property>
</Properties>
</file>